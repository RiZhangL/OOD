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E798A" w14:textId="77777777" w:rsidR="006A45FD" w:rsidRPr="00C92FF4" w:rsidRDefault="00C92FF4" w:rsidP="000114C9">
      <w:pPr>
        <w:pStyle w:val="ad"/>
        <w:spacing w:beforeLines="1100" w:before="3432" w:after="4680"/>
        <w:rPr>
          <w:rFonts w:ascii="Times New Roman" w:hAnsi="Times New Roman"/>
          <w:b/>
          <w:bCs/>
        </w:rPr>
      </w:pPr>
      <w:r w:rsidRPr="00C92FF4">
        <w:rPr>
          <w:b/>
          <w:bCs/>
        </w:rPr>
        <w:t>WiFi advertising system in an underground railway station</w:t>
      </w:r>
    </w:p>
    <w:p w14:paraId="713C910C" w14:textId="08490F83" w:rsidR="006A45FD" w:rsidRPr="00C92FF4" w:rsidRDefault="00C92FF4" w:rsidP="00C92FF4">
      <w:pPr>
        <w:pStyle w:val="ad"/>
        <w:spacing w:beforeLines="100" w:before="312" w:afterLines="1400" w:after="4368"/>
        <w:rPr>
          <w:rFonts w:ascii="Times New Roman" w:hAnsi="Times New Roman"/>
          <w:b/>
          <w:sz w:val="44"/>
          <w:szCs w:val="44"/>
        </w:rPr>
      </w:pPr>
      <w:r>
        <w:rPr>
          <w:rFonts w:ascii="Times New Roman" w:hAnsi="Times New Roman" w:hint="eastAsia"/>
          <w:b/>
          <w:sz w:val="44"/>
          <w:szCs w:val="44"/>
        </w:rPr>
        <w:t>D</w:t>
      </w:r>
      <w:r>
        <w:rPr>
          <w:rFonts w:ascii="Times New Roman" w:hAnsi="Times New Roman"/>
          <w:b/>
          <w:sz w:val="44"/>
          <w:szCs w:val="44"/>
        </w:rPr>
        <w:t>esign document</w:t>
      </w:r>
    </w:p>
    <w:p w14:paraId="2E61B7D3" w14:textId="6CC8D4E8" w:rsidR="006A45FD" w:rsidRDefault="0085648A">
      <w:pPr>
        <w:pStyle w:val="TOC10"/>
        <w:jc w:val="center"/>
        <w:rPr>
          <w:rFonts w:ascii="Times New Roman" w:hAnsi="Times New Roman"/>
        </w:rPr>
      </w:pPr>
      <w:r>
        <w:rPr>
          <w:rFonts w:ascii="Times New Roman" w:hAnsi="Times New Roman"/>
          <w:lang w:val="zh-CN"/>
        </w:rPr>
        <w:lastRenderedPageBreak/>
        <w:t>D</w:t>
      </w:r>
      <w:r w:rsidRPr="0085648A">
        <w:rPr>
          <w:rFonts w:ascii="Times New Roman" w:hAnsi="Times New Roman"/>
          <w:lang w:val="zh-CN"/>
        </w:rPr>
        <w:t>irectory</w:t>
      </w:r>
    </w:p>
    <w:p w14:paraId="760048C7" w14:textId="3D32FFCC" w:rsidR="00AF742E" w:rsidRDefault="00501E32">
      <w:pPr>
        <w:pStyle w:val="TOC1"/>
        <w:rPr>
          <w:rFonts w:asciiTheme="minorHAnsi" w:eastAsiaTheme="minorEastAsia" w:hAnsiTheme="minorHAnsi" w:cstheme="minorBidi"/>
          <w:noProof/>
        </w:rPr>
      </w:pPr>
      <w:r>
        <w:rPr>
          <w:rFonts w:ascii="Times New Roman" w:hAnsi="Times New Roman"/>
        </w:rPr>
        <w:fldChar w:fldCharType="begin"/>
      </w:r>
      <w:r w:rsidR="0090345B">
        <w:rPr>
          <w:rFonts w:ascii="Times New Roman" w:hAnsi="Times New Roman"/>
        </w:rPr>
        <w:instrText xml:space="preserve"> TOC \o "1-3" \h \z \u </w:instrText>
      </w:r>
      <w:r>
        <w:rPr>
          <w:rFonts w:ascii="Times New Roman" w:hAnsi="Times New Roman"/>
        </w:rPr>
        <w:fldChar w:fldCharType="separate"/>
      </w:r>
      <w:hyperlink w:anchor="_Toc57236803" w:history="1">
        <w:r w:rsidR="00AF742E" w:rsidRPr="00B27671">
          <w:rPr>
            <w:rStyle w:val="ab"/>
            <w:rFonts w:ascii="Times New Roman" w:hAnsi="Times New Roman"/>
            <w:noProof/>
          </w:rPr>
          <w:t>1.</w:t>
        </w:r>
        <w:r w:rsidR="00AF742E">
          <w:rPr>
            <w:rFonts w:asciiTheme="minorHAnsi" w:eastAsiaTheme="minorEastAsia" w:hAnsiTheme="minorHAnsi" w:cstheme="minorBidi"/>
            <w:noProof/>
          </w:rPr>
          <w:tab/>
        </w:r>
        <w:r w:rsidR="00AF742E" w:rsidRPr="00B27671">
          <w:rPr>
            <w:rStyle w:val="ab"/>
            <w:rFonts w:ascii="Times New Roman" w:hAnsi="Times New Roman"/>
            <w:noProof/>
          </w:rPr>
          <w:t>Documentation introduction</w:t>
        </w:r>
        <w:r w:rsidR="00AF742E">
          <w:rPr>
            <w:noProof/>
            <w:webHidden/>
          </w:rPr>
          <w:tab/>
        </w:r>
        <w:r w:rsidR="00AF742E">
          <w:rPr>
            <w:noProof/>
            <w:webHidden/>
          </w:rPr>
          <w:fldChar w:fldCharType="begin"/>
        </w:r>
        <w:r w:rsidR="00AF742E">
          <w:rPr>
            <w:noProof/>
            <w:webHidden/>
          </w:rPr>
          <w:instrText xml:space="preserve"> PAGEREF _Toc57236803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03F4E0E0" w14:textId="0A1206C8"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04" w:history="1">
        <w:r w:rsidR="00AF742E" w:rsidRPr="00B27671">
          <w:rPr>
            <w:rStyle w:val="ab"/>
            <w:rFonts w:ascii="Times New Roman" w:hAnsi="Times New Roman"/>
            <w:noProof/>
          </w:rPr>
          <w:t>1.1.</w:t>
        </w:r>
        <w:r w:rsidR="00AF742E">
          <w:rPr>
            <w:rFonts w:asciiTheme="minorHAnsi" w:eastAsiaTheme="minorEastAsia" w:hAnsiTheme="minorHAnsi" w:cstheme="minorBidi"/>
            <w:noProof/>
          </w:rPr>
          <w:tab/>
        </w:r>
        <w:r w:rsidR="00AF742E" w:rsidRPr="00B27671">
          <w:rPr>
            <w:rStyle w:val="ab"/>
            <w:rFonts w:ascii="Times New Roman" w:hAnsi="Times New Roman"/>
            <w:noProof/>
          </w:rPr>
          <w:t>Writing purpose</w:t>
        </w:r>
        <w:r w:rsidR="00AF742E">
          <w:rPr>
            <w:noProof/>
            <w:webHidden/>
          </w:rPr>
          <w:tab/>
        </w:r>
        <w:r w:rsidR="00AF742E">
          <w:rPr>
            <w:noProof/>
            <w:webHidden/>
          </w:rPr>
          <w:fldChar w:fldCharType="begin"/>
        </w:r>
        <w:r w:rsidR="00AF742E">
          <w:rPr>
            <w:noProof/>
            <w:webHidden/>
          </w:rPr>
          <w:instrText xml:space="preserve"> PAGEREF _Toc57236804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6463981C" w14:textId="69D04F0A"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05" w:history="1">
        <w:r w:rsidR="00AF742E" w:rsidRPr="00B27671">
          <w:rPr>
            <w:rStyle w:val="ab"/>
            <w:rFonts w:ascii="Times New Roman" w:hAnsi="Times New Roman"/>
            <w:noProof/>
          </w:rPr>
          <w:t>1.2.</w:t>
        </w:r>
        <w:r w:rsidR="00AF742E">
          <w:rPr>
            <w:rFonts w:asciiTheme="minorHAnsi" w:eastAsiaTheme="minorEastAsia" w:hAnsiTheme="minorHAnsi" w:cstheme="minorBidi"/>
            <w:noProof/>
          </w:rPr>
          <w:tab/>
        </w:r>
        <w:r w:rsidR="00AF742E" w:rsidRPr="00B27671">
          <w:rPr>
            <w:rStyle w:val="ab"/>
            <w:rFonts w:ascii="Times New Roman" w:hAnsi="Times New Roman"/>
            <w:noProof/>
          </w:rPr>
          <w:t>Document scope</w:t>
        </w:r>
        <w:r w:rsidR="00AF742E">
          <w:rPr>
            <w:noProof/>
            <w:webHidden/>
          </w:rPr>
          <w:tab/>
        </w:r>
        <w:r w:rsidR="00AF742E">
          <w:rPr>
            <w:noProof/>
            <w:webHidden/>
          </w:rPr>
          <w:fldChar w:fldCharType="begin"/>
        </w:r>
        <w:r w:rsidR="00AF742E">
          <w:rPr>
            <w:noProof/>
            <w:webHidden/>
          </w:rPr>
          <w:instrText xml:space="preserve"> PAGEREF _Toc57236805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5BCF66DA" w14:textId="38981DEA"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06" w:history="1">
        <w:r w:rsidR="00AF742E" w:rsidRPr="00B27671">
          <w:rPr>
            <w:rStyle w:val="ab"/>
            <w:rFonts w:ascii="Times New Roman" w:hAnsi="Times New Roman"/>
            <w:noProof/>
          </w:rPr>
          <w:t>1.3.</w:t>
        </w:r>
        <w:r w:rsidR="00AF742E">
          <w:rPr>
            <w:rFonts w:asciiTheme="minorHAnsi" w:eastAsiaTheme="minorEastAsia" w:hAnsiTheme="minorHAnsi" w:cstheme="minorBidi"/>
            <w:noProof/>
          </w:rPr>
          <w:tab/>
        </w:r>
        <w:r w:rsidR="00AF742E" w:rsidRPr="00B27671">
          <w:rPr>
            <w:rStyle w:val="ab"/>
            <w:rFonts w:ascii="Times New Roman" w:hAnsi="Times New Roman"/>
            <w:noProof/>
          </w:rPr>
          <w:t>Reader object</w:t>
        </w:r>
        <w:r w:rsidR="00AF742E">
          <w:rPr>
            <w:noProof/>
            <w:webHidden/>
          </w:rPr>
          <w:tab/>
        </w:r>
        <w:r w:rsidR="00AF742E">
          <w:rPr>
            <w:noProof/>
            <w:webHidden/>
          </w:rPr>
          <w:fldChar w:fldCharType="begin"/>
        </w:r>
        <w:r w:rsidR="00AF742E">
          <w:rPr>
            <w:noProof/>
            <w:webHidden/>
          </w:rPr>
          <w:instrText xml:space="preserve"> PAGEREF _Toc57236806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3EA99CA0" w14:textId="11375FC6" w:rsidR="00AF742E" w:rsidRDefault="00554E14">
      <w:pPr>
        <w:pStyle w:val="TOC1"/>
        <w:rPr>
          <w:rFonts w:asciiTheme="minorHAnsi" w:eastAsiaTheme="minorEastAsia" w:hAnsiTheme="minorHAnsi" w:cstheme="minorBidi"/>
          <w:noProof/>
        </w:rPr>
      </w:pPr>
      <w:hyperlink w:anchor="_Toc57236807" w:history="1">
        <w:r w:rsidR="00AF742E" w:rsidRPr="00B27671">
          <w:rPr>
            <w:rStyle w:val="ab"/>
            <w:rFonts w:ascii="Times New Roman" w:hAnsi="Times New Roman"/>
            <w:noProof/>
          </w:rPr>
          <w:t>2.</w:t>
        </w:r>
        <w:r w:rsidR="00AF742E">
          <w:rPr>
            <w:rFonts w:asciiTheme="minorHAnsi" w:eastAsiaTheme="minorEastAsia" w:hAnsiTheme="minorHAnsi" w:cstheme="minorBidi"/>
            <w:noProof/>
          </w:rPr>
          <w:tab/>
        </w:r>
        <w:r w:rsidR="00AF742E" w:rsidRPr="00B27671">
          <w:rPr>
            <w:rStyle w:val="ab"/>
            <w:rFonts w:ascii="Times New Roman" w:hAnsi="Times New Roman"/>
            <w:noProof/>
          </w:rPr>
          <w:t>Project introduction</w:t>
        </w:r>
        <w:r w:rsidR="00AF742E">
          <w:rPr>
            <w:noProof/>
            <w:webHidden/>
          </w:rPr>
          <w:tab/>
        </w:r>
        <w:r w:rsidR="00AF742E">
          <w:rPr>
            <w:noProof/>
            <w:webHidden/>
          </w:rPr>
          <w:fldChar w:fldCharType="begin"/>
        </w:r>
        <w:r w:rsidR="00AF742E">
          <w:rPr>
            <w:noProof/>
            <w:webHidden/>
          </w:rPr>
          <w:instrText xml:space="preserve"> PAGEREF _Toc57236807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0BEA8164" w14:textId="1E90B1B8"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08" w:history="1">
        <w:r w:rsidR="00AF742E" w:rsidRPr="00B27671">
          <w:rPr>
            <w:rStyle w:val="ab"/>
            <w:noProof/>
          </w:rPr>
          <w:t>2.1.</w:t>
        </w:r>
        <w:r w:rsidR="00AF742E">
          <w:rPr>
            <w:rFonts w:asciiTheme="minorHAnsi" w:eastAsiaTheme="minorEastAsia" w:hAnsiTheme="minorHAnsi" w:cstheme="minorBidi"/>
            <w:noProof/>
          </w:rPr>
          <w:tab/>
        </w:r>
        <w:r w:rsidR="00AF742E" w:rsidRPr="00B27671">
          <w:rPr>
            <w:rStyle w:val="ab"/>
            <w:rFonts w:ascii="Times New Roman" w:hAnsi="Times New Roman"/>
            <w:noProof/>
          </w:rPr>
          <w:t>Project description</w:t>
        </w:r>
        <w:r w:rsidR="00AF742E">
          <w:rPr>
            <w:noProof/>
            <w:webHidden/>
          </w:rPr>
          <w:tab/>
        </w:r>
        <w:r w:rsidR="00AF742E">
          <w:rPr>
            <w:noProof/>
            <w:webHidden/>
          </w:rPr>
          <w:fldChar w:fldCharType="begin"/>
        </w:r>
        <w:r w:rsidR="00AF742E">
          <w:rPr>
            <w:noProof/>
            <w:webHidden/>
          </w:rPr>
          <w:instrText xml:space="preserve"> PAGEREF _Toc57236808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3E7295F2" w14:textId="3F782D04"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09" w:history="1">
        <w:r w:rsidR="00AF742E" w:rsidRPr="00B27671">
          <w:rPr>
            <w:rStyle w:val="ab"/>
            <w:rFonts w:ascii="Times New Roman" w:hAnsi="Times New Roman"/>
            <w:noProof/>
          </w:rPr>
          <w:t>2.2.</w:t>
        </w:r>
        <w:r w:rsidR="00AF742E">
          <w:rPr>
            <w:rFonts w:asciiTheme="minorHAnsi" w:eastAsiaTheme="minorEastAsia" w:hAnsiTheme="minorHAnsi" w:cstheme="minorBidi"/>
            <w:noProof/>
          </w:rPr>
          <w:tab/>
        </w:r>
        <w:r w:rsidR="00AF742E" w:rsidRPr="00B27671">
          <w:rPr>
            <w:rStyle w:val="ab"/>
            <w:rFonts w:ascii="Times New Roman" w:hAnsi="Times New Roman"/>
            <w:noProof/>
          </w:rPr>
          <w:t>Project background</w:t>
        </w:r>
        <w:r w:rsidR="00AF742E">
          <w:rPr>
            <w:noProof/>
            <w:webHidden/>
          </w:rPr>
          <w:tab/>
        </w:r>
        <w:r w:rsidR="00AF742E">
          <w:rPr>
            <w:noProof/>
            <w:webHidden/>
          </w:rPr>
          <w:fldChar w:fldCharType="begin"/>
        </w:r>
        <w:r w:rsidR="00AF742E">
          <w:rPr>
            <w:noProof/>
            <w:webHidden/>
          </w:rPr>
          <w:instrText xml:space="preserve"> PAGEREF _Toc57236809 \h </w:instrText>
        </w:r>
        <w:r w:rsidR="00AF742E">
          <w:rPr>
            <w:noProof/>
            <w:webHidden/>
          </w:rPr>
        </w:r>
        <w:r w:rsidR="00AF742E">
          <w:rPr>
            <w:noProof/>
            <w:webHidden/>
          </w:rPr>
          <w:fldChar w:fldCharType="separate"/>
        </w:r>
        <w:r w:rsidR="00AF742E">
          <w:rPr>
            <w:noProof/>
            <w:webHidden/>
          </w:rPr>
          <w:t>3</w:t>
        </w:r>
        <w:r w:rsidR="00AF742E">
          <w:rPr>
            <w:noProof/>
            <w:webHidden/>
          </w:rPr>
          <w:fldChar w:fldCharType="end"/>
        </w:r>
      </w:hyperlink>
    </w:p>
    <w:p w14:paraId="4CEF3CBB" w14:textId="13923C0F"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10" w:history="1">
        <w:r w:rsidR="00AF742E" w:rsidRPr="00B27671">
          <w:rPr>
            <w:rStyle w:val="ab"/>
            <w:rFonts w:ascii="Times New Roman" w:hAnsi="Times New Roman"/>
            <w:noProof/>
          </w:rPr>
          <w:t>2.3.</w:t>
        </w:r>
        <w:r w:rsidR="00AF742E">
          <w:rPr>
            <w:rFonts w:asciiTheme="minorHAnsi" w:eastAsiaTheme="minorEastAsia" w:hAnsiTheme="minorHAnsi" w:cstheme="minorBidi"/>
            <w:noProof/>
          </w:rPr>
          <w:tab/>
        </w:r>
        <w:r w:rsidR="00AF742E" w:rsidRPr="00B27671">
          <w:rPr>
            <w:rStyle w:val="ab"/>
            <w:rFonts w:ascii="Times New Roman" w:hAnsi="Times New Roman"/>
            <w:noProof/>
          </w:rPr>
          <w:t>Project objectives</w:t>
        </w:r>
        <w:r w:rsidR="00AF742E">
          <w:rPr>
            <w:noProof/>
            <w:webHidden/>
          </w:rPr>
          <w:tab/>
        </w:r>
        <w:r w:rsidR="00AF742E">
          <w:rPr>
            <w:noProof/>
            <w:webHidden/>
          </w:rPr>
          <w:fldChar w:fldCharType="begin"/>
        </w:r>
        <w:r w:rsidR="00AF742E">
          <w:rPr>
            <w:noProof/>
            <w:webHidden/>
          </w:rPr>
          <w:instrText xml:space="preserve"> PAGEREF _Toc57236810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10F9A748" w14:textId="3314AA0A"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11" w:history="1">
        <w:r w:rsidR="00AF742E" w:rsidRPr="00B27671">
          <w:rPr>
            <w:rStyle w:val="ab"/>
            <w:rFonts w:ascii="Times New Roman" w:hAnsi="Times New Roman"/>
            <w:noProof/>
          </w:rPr>
          <w:t>2.4.</w:t>
        </w:r>
        <w:r w:rsidR="00AF742E">
          <w:rPr>
            <w:rFonts w:asciiTheme="minorHAnsi" w:eastAsiaTheme="minorEastAsia" w:hAnsiTheme="minorHAnsi" w:cstheme="minorBidi"/>
            <w:noProof/>
          </w:rPr>
          <w:tab/>
        </w:r>
        <w:r w:rsidR="00AF742E" w:rsidRPr="00B27671">
          <w:rPr>
            <w:rStyle w:val="ab"/>
            <w:rFonts w:ascii="Times New Roman" w:hAnsi="Times New Roman"/>
            <w:noProof/>
          </w:rPr>
          <w:t>Project user</w:t>
        </w:r>
        <w:r w:rsidR="00AF742E">
          <w:rPr>
            <w:noProof/>
            <w:webHidden/>
          </w:rPr>
          <w:tab/>
        </w:r>
        <w:r w:rsidR="00AF742E">
          <w:rPr>
            <w:noProof/>
            <w:webHidden/>
          </w:rPr>
          <w:fldChar w:fldCharType="begin"/>
        </w:r>
        <w:r w:rsidR="00AF742E">
          <w:rPr>
            <w:noProof/>
            <w:webHidden/>
          </w:rPr>
          <w:instrText xml:space="preserve"> PAGEREF _Toc57236811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5493245C" w14:textId="34C38429" w:rsidR="00AF742E" w:rsidRDefault="00554E14">
      <w:pPr>
        <w:pStyle w:val="TOC1"/>
        <w:rPr>
          <w:rFonts w:asciiTheme="minorHAnsi" w:eastAsiaTheme="minorEastAsia" w:hAnsiTheme="minorHAnsi" w:cstheme="minorBidi"/>
          <w:noProof/>
        </w:rPr>
      </w:pPr>
      <w:hyperlink w:anchor="_Toc57236812" w:history="1">
        <w:r w:rsidR="00AF742E" w:rsidRPr="00B27671">
          <w:rPr>
            <w:rStyle w:val="ab"/>
            <w:rFonts w:ascii="Times New Roman" w:hAnsi="Times New Roman"/>
            <w:noProof/>
          </w:rPr>
          <w:t>3.</w:t>
        </w:r>
        <w:r w:rsidR="00AF742E">
          <w:rPr>
            <w:rFonts w:asciiTheme="minorHAnsi" w:eastAsiaTheme="minorEastAsia" w:hAnsiTheme="minorHAnsi" w:cstheme="minorBidi"/>
            <w:noProof/>
          </w:rPr>
          <w:tab/>
        </w:r>
        <w:r w:rsidR="00AF742E" w:rsidRPr="00B27671">
          <w:rPr>
            <w:rStyle w:val="ab"/>
            <w:rFonts w:ascii="Times New Roman" w:hAnsi="Times New Roman"/>
            <w:noProof/>
          </w:rPr>
          <w:t>Description of requirements</w:t>
        </w:r>
        <w:r w:rsidR="00AF742E">
          <w:rPr>
            <w:noProof/>
            <w:webHidden/>
          </w:rPr>
          <w:tab/>
        </w:r>
        <w:r w:rsidR="00AF742E">
          <w:rPr>
            <w:noProof/>
            <w:webHidden/>
          </w:rPr>
          <w:fldChar w:fldCharType="begin"/>
        </w:r>
        <w:r w:rsidR="00AF742E">
          <w:rPr>
            <w:noProof/>
            <w:webHidden/>
          </w:rPr>
          <w:instrText xml:space="preserve"> PAGEREF _Toc57236812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2BE6C7E6" w14:textId="4F6F89E1"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13" w:history="1">
        <w:r w:rsidR="00AF742E" w:rsidRPr="00B27671">
          <w:rPr>
            <w:rStyle w:val="ab"/>
            <w:rFonts w:ascii="Times New Roman" w:hAnsi="Times New Roman"/>
            <w:noProof/>
          </w:rPr>
          <w:t>3.1.</w:t>
        </w:r>
        <w:r w:rsidR="00AF742E">
          <w:rPr>
            <w:rFonts w:asciiTheme="minorHAnsi" w:eastAsiaTheme="minorEastAsia" w:hAnsiTheme="minorHAnsi" w:cstheme="minorBidi"/>
            <w:noProof/>
          </w:rPr>
          <w:tab/>
        </w:r>
        <w:r w:rsidR="00AF742E" w:rsidRPr="00B27671">
          <w:rPr>
            <w:rStyle w:val="ab"/>
            <w:rFonts w:ascii="Times New Roman" w:hAnsi="Times New Roman"/>
            <w:noProof/>
          </w:rPr>
          <w:t>Overall demand</w:t>
        </w:r>
        <w:r w:rsidR="00AF742E">
          <w:rPr>
            <w:noProof/>
            <w:webHidden/>
          </w:rPr>
          <w:tab/>
        </w:r>
        <w:r w:rsidR="00AF742E">
          <w:rPr>
            <w:noProof/>
            <w:webHidden/>
          </w:rPr>
          <w:fldChar w:fldCharType="begin"/>
        </w:r>
        <w:r w:rsidR="00AF742E">
          <w:rPr>
            <w:noProof/>
            <w:webHidden/>
          </w:rPr>
          <w:instrText xml:space="preserve"> PAGEREF _Toc57236813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4F8F7A4D" w14:textId="3C3F9103"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14" w:history="1">
        <w:r w:rsidR="00AF742E" w:rsidRPr="00B27671">
          <w:rPr>
            <w:rStyle w:val="ab"/>
            <w:rFonts w:ascii="Times New Roman" w:hAnsi="Times New Roman"/>
            <w:noProof/>
          </w:rPr>
          <w:t>3.2.</w:t>
        </w:r>
        <w:r w:rsidR="00AF742E">
          <w:rPr>
            <w:rFonts w:asciiTheme="minorHAnsi" w:eastAsiaTheme="minorEastAsia" w:hAnsiTheme="minorHAnsi" w:cstheme="minorBidi"/>
            <w:noProof/>
          </w:rPr>
          <w:tab/>
        </w:r>
        <w:r w:rsidR="00AF742E" w:rsidRPr="00B27671">
          <w:rPr>
            <w:rStyle w:val="ab"/>
            <w:rFonts w:ascii="Times New Roman" w:hAnsi="Times New Roman"/>
            <w:noProof/>
          </w:rPr>
          <w:t>Functional requirements</w:t>
        </w:r>
        <w:r w:rsidR="00AF742E">
          <w:rPr>
            <w:noProof/>
            <w:webHidden/>
          </w:rPr>
          <w:tab/>
        </w:r>
        <w:r w:rsidR="00AF742E">
          <w:rPr>
            <w:noProof/>
            <w:webHidden/>
          </w:rPr>
          <w:fldChar w:fldCharType="begin"/>
        </w:r>
        <w:r w:rsidR="00AF742E">
          <w:rPr>
            <w:noProof/>
            <w:webHidden/>
          </w:rPr>
          <w:instrText xml:space="preserve"> PAGEREF _Toc57236814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4E53BB35" w14:textId="3FE8E6DD"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15" w:history="1">
        <w:r w:rsidR="00AF742E" w:rsidRPr="00B27671">
          <w:rPr>
            <w:rStyle w:val="ab"/>
            <w:noProof/>
          </w:rPr>
          <w:t>3.2.1.</w:t>
        </w:r>
        <w:r w:rsidR="00AF742E">
          <w:rPr>
            <w:rFonts w:asciiTheme="minorHAnsi" w:eastAsiaTheme="minorEastAsia" w:hAnsiTheme="minorHAnsi" w:cstheme="minorBidi"/>
            <w:noProof/>
          </w:rPr>
          <w:tab/>
        </w:r>
        <w:r w:rsidR="00AF742E" w:rsidRPr="00B27671">
          <w:rPr>
            <w:rStyle w:val="ab"/>
            <w:noProof/>
          </w:rPr>
          <w:t>Requirement numbering rules</w:t>
        </w:r>
        <w:r w:rsidR="00AF742E">
          <w:rPr>
            <w:noProof/>
            <w:webHidden/>
          </w:rPr>
          <w:tab/>
        </w:r>
        <w:r w:rsidR="00AF742E">
          <w:rPr>
            <w:noProof/>
            <w:webHidden/>
          </w:rPr>
          <w:fldChar w:fldCharType="begin"/>
        </w:r>
        <w:r w:rsidR="00AF742E">
          <w:rPr>
            <w:noProof/>
            <w:webHidden/>
          </w:rPr>
          <w:instrText xml:space="preserve"> PAGEREF _Toc57236815 \h </w:instrText>
        </w:r>
        <w:r w:rsidR="00AF742E">
          <w:rPr>
            <w:noProof/>
            <w:webHidden/>
          </w:rPr>
        </w:r>
        <w:r w:rsidR="00AF742E">
          <w:rPr>
            <w:noProof/>
            <w:webHidden/>
          </w:rPr>
          <w:fldChar w:fldCharType="separate"/>
        </w:r>
        <w:r w:rsidR="00AF742E">
          <w:rPr>
            <w:noProof/>
            <w:webHidden/>
          </w:rPr>
          <w:t>4</w:t>
        </w:r>
        <w:r w:rsidR="00AF742E">
          <w:rPr>
            <w:noProof/>
            <w:webHidden/>
          </w:rPr>
          <w:fldChar w:fldCharType="end"/>
        </w:r>
      </w:hyperlink>
    </w:p>
    <w:p w14:paraId="7D41B4EB" w14:textId="77B9BBC6"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16" w:history="1">
        <w:r w:rsidR="00AF742E" w:rsidRPr="00B27671">
          <w:rPr>
            <w:rStyle w:val="ab"/>
            <w:noProof/>
          </w:rPr>
          <w:t>3.2.2.</w:t>
        </w:r>
        <w:r w:rsidR="00AF742E">
          <w:rPr>
            <w:rFonts w:asciiTheme="minorHAnsi" w:eastAsiaTheme="minorEastAsia" w:hAnsiTheme="minorHAnsi" w:cstheme="minorBidi"/>
            <w:noProof/>
          </w:rPr>
          <w:tab/>
        </w:r>
        <w:r w:rsidR="00AF742E" w:rsidRPr="00B27671">
          <w:rPr>
            <w:rStyle w:val="ab"/>
            <w:noProof/>
          </w:rPr>
          <w:t>Overall module division</w:t>
        </w:r>
        <w:r w:rsidR="00AF742E">
          <w:rPr>
            <w:noProof/>
            <w:webHidden/>
          </w:rPr>
          <w:tab/>
        </w:r>
        <w:r w:rsidR="00AF742E">
          <w:rPr>
            <w:noProof/>
            <w:webHidden/>
          </w:rPr>
          <w:fldChar w:fldCharType="begin"/>
        </w:r>
        <w:r w:rsidR="00AF742E">
          <w:rPr>
            <w:noProof/>
            <w:webHidden/>
          </w:rPr>
          <w:instrText xml:space="preserve"> PAGEREF _Toc57236816 \h </w:instrText>
        </w:r>
        <w:r w:rsidR="00AF742E">
          <w:rPr>
            <w:noProof/>
            <w:webHidden/>
          </w:rPr>
        </w:r>
        <w:r w:rsidR="00AF742E">
          <w:rPr>
            <w:noProof/>
            <w:webHidden/>
          </w:rPr>
          <w:fldChar w:fldCharType="separate"/>
        </w:r>
        <w:r w:rsidR="00AF742E">
          <w:rPr>
            <w:noProof/>
            <w:webHidden/>
          </w:rPr>
          <w:t>5</w:t>
        </w:r>
        <w:r w:rsidR="00AF742E">
          <w:rPr>
            <w:noProof/>
            <w:webHidden/>
          </w:rPr>
          <w:fldChar w:fldCharType="end"/>
        </w:r>
      </w:hyperlink>
    </w:p>
    <w:p w14:paraId="5CC6A550" w14:textId="5A1C51B0" w:rsidR="00AF742E" w:rsidRDefault="00554E14">
      <w:pPr>
        <w:pStyle w:val="TOC1"/>
        <w:rPr>
          <w:rFonts w:asciiTheme="minorHAnsi" w:eastAsiaTheme="minorEastAsia" w:hAnsiTheme="minorHAnsi" w:cstheme="minorBidi"/>
          <w:noProof/>
        </w:rPr>
      </w:pPr>
      <w:hyperlink w:anchor="_Toc57236817" w:history="1">
        <w:r w:rsidR="00AF742E" w:rsidRPr="00B27671">
          <w:rPr>
            <w:rStyle w:val="ab"/>
            <w:rFonts w:ascii="Times New Roman" w:hAnsi="Times New Roman"/>
            <w:noProof/>
          </w:rPr>
          <w:t>4.</w:t>
        </w:r>
        <w:r w:rsidR="00AF742E">
          <w:rPr>
            <w:rFonts w:asciiTheme="minorHAnsi" w:eastAsiaTheme="minorEastAsia" w:hAnsiTheme="minorHAnsi" w:cstheme="minorBidi"/>
            <w:noProof/>
          </w:rPr>
          <w:tab/>
        </w:r>
        <w:r w:rsidR="00AF742E" w:rsidRPr="00B27671">
          <w:rPr>
            <w:rStyle w:val="ab"/>
            <w:rFonts w:ascii="Times New Roman" w:hAnsi="Times New Roman"/>
            <w:noProof/>
          </w:rPr>
          <w:t>Functional requirements</w:t>
        </w:r>
        <w:r w:rsidR="00AF742E">
          <w:rPr>
            <w:noProof/>
            <w:webHidden/>
          </w:rPr>
          <w:tab/>
        </w:r>
        <w:r w:rsidR="00AF742E">
          <w:rPr>
            <w:noProof/>
            <w:webHidden/>
          </w:rPr>
          <w:fldChar w:fldCharType="begin"/>
        </w:r>
        <w:r w:rsidR="00AF742E">
          <w:rPr>
            <w:noProof/>
            <w:webHidden/>
          </w:rPr>
          <w:instrText xml:space="preserve"> PAGEREF _Toc57236817 \h </w:instrText>
        </w:r>
        <w:r w:rsidR="00AF742E">
          <w:rPr>
            <w:noProof/>
            <w:webHidden/>
          </w:rPr>
        </w:r>
        <w:r w:rsidR="00AF742E">
          <w:rPr>
            <w:noProof/>
            <w:webHidden/>
          </w:rPr>
          <w:fldChar w:fldCharType="separate"/>
        </w:r>
        <w:r w:rsidR="00AF742E">
          <w:rPr>
            <w:noProof/>
            <w:webHidden/>
          </w:rPr>
          <w:t>5</w:t>
        </w:r>
        <w:r w:rsidR="00AF742E">
          <w:rPr>
            <w:noProof/>
            <w:webHidden/>
          </w:rPr>
          <w:fldChar w:fldCharType="end"/>
        </w:r>
      </w:hyperlink>
    </w:p>
    <w:p w14:paraId="4BC0D756" w14:textId="1E1D5391"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18" w:history="1">
        <w:r w:rsidR="00AF742E" w:rsidRPr="00B27671">
          <w:rPr>
            <w:rStyle w:val="ab"/>
            <w:rFonts w:ascii="Times New Roman" w:hAnsi="Times New Roman"/>
            <w:noProof/>
          </w:rPr>
          <w:t>4.1.</w:t>
        </w:r>
        <w:r w:rsidR="00AF742E">
          <w:rPr>
            <w:rFonts w:asciiTheme="minorHAnsi" w:eastAsiaTheme="minorEastAsia" w:hAnsiTheme="minorHAnsi" w:cstheme="minorBidi"/>
            <w:noProof/>
          </w:rPr>
          <w:tab/>
        </w:r>
        <w:r w:rsidR="00AF742E" w:rsidRPr="00B27671">
          <w:rPr>
            <w:rStyle w:val="ab"/>
            <w:rFonts w:ascii="Times New Roman" w:hAnsi="Times New Roman"/>
            <w:noProof/>
          </w:rPr>
          <w:t>Business function requirements</w:t>
        </w:r>
        <w:r w:rsidR="00AF742E">
          <w:rPr>
            <w:noProof/>
            <w:webHidden/>
          </w:rPr>
          <w:tab/>
        </w:r>
        <w:r w:rsidR="00AF742E">
          <w:rPr>
            <w:noProof/>
            <w:webHidden/>
          </w:rPr>
          <w:fldChar w:fldCharType="begin"/>
        </w:r>
        <w:r w:rsidR="00AF742E">
          <w:rPr>
            <w:noProof/>
            <w:webHidden/>
          </w:rPr>
          <w:instrText xml:space="preserve"> PAGEREF _Toc57236818 \h </w:instrText>
        </w:r>
        <w:r w:rsidR="00AF742E">
          <w:rPr>
            <w:noProof/>
            <w:webHidden/>
          </w:rPr>
        </w:r>
        <w:r w:rsidR="00AF742E">
          <w:rPr>
            <w:noProof/>
            <w:webHidden/>
          </w:rPr>
          <w:fldChar w:fldCharType="separate"/>
        </w:r>
        <w:r w:rsidR="00AF742E">
          <w:rPr>
            <w:noProof/>
            <w:webHidden/>
          </w:rPr>
          <w:t>5</w:t>
        </w:r>
        <w:r w:rsidR="00AF742E">
          <w:rPr>
            <w:noProof/>
            <w:webHidden/>
          </w:rPr>
          <w:fldChar w:fldCharType="end"/>
        </w:r>
      </w:hyperlink>
    </w:p>
    <w:p w14:paraId="4011DFF3" w14:textId="68AD3F6A"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19" w:history="1">
        <w:r w:rsidR="00AF742E" w:rsidRPr="00B27671">
          <w:rPr>
            <w:rStyle w:val="ab"/>
            <w:rFonts w:eastAsia="Times New Roman"/>
            <w:noProof/>
          </w:rPr>
          <w:t>4.1.1.</w:t>
        </w:r>
        <w:r w:rsidR="00AF742E">
          <w:rPr>
            <w:rFonts w:asciiTheme="minorHAnsi" w:eastAsiaTheme="minorEastAsia" w:hAnsiTheme="minorHAnsi" w:cstheme="minorBidi"/>
            <w:noProof/>
          </w:rPr>
          <w:tab/>
        </w:r>
        <w:r w:rsidR="00AF742E" w:rsidRPr="00B27671">
          <w:rPr>
            <w:rStyle w:val="ab"/>
            <w:noProof/>
          </w:rPr>
          <w:t>Query data query001</w:t>
        </w:r>
        <w:r w:rsidR="00AF742E">
          <w:rPr>
            <w:noProof/>
            <w:webHidden/>
          </w:rPr>
          <w:tab/>
        </w:r>
        <w:r w:rsidR="00AF742E">
          <w:rPr>
            <w:noProof/>
            <w:webHidden/>
          </w:rPr>
          <w:fldChar w:fldCharType="begin"/>
        </w:r>
        <w:r w:rsidR="00AF742E">
          <w:rPr>
            <w:noProof/>
            <w:webHidden/>
          </w:rPr>
          <w:instrText xml:space="preserve"> PAGEREF _Toc57236819 \h </w:instrText>
        </w:r>
        <w:r w:rsidR="00AF742E">
          <w:rPr>
            <w:noProof/>
            <w:webHidden/>
          </w:rPr>
        </w:r>
        <w:r w:rsidR="00AF742E">
          <w:rPr>
            <w:noProof/>
            <w:webHidden/>
          </w:rPr>
          <w:fldChar w:fldCharType="separate"/>
        </w:r>
        <w:r w:rsidR="00AF742E">
          <w:rPr>
            <w:noProof/>
            <w:webHidden/>
          </w:rPr>
          <w:t>5</w:t>
        </w:r>
        <w:r w:rsidR="00AF742E">
          <w:rPr>
            <w:noProof/>
            <w:webHidden/>
          </w:rPr>
          <w:fldChar w:fldCharType="end"/>
        </w:r>
      </w:hyperlink>
    </w:p>
    <w:p w14:paraId="08C941BA" w14:textId="3FDC3319"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20" w:history="1">
        <w:r w:rsidR="00AF742E" w:rsidRPr="00B27671">
          <w:rPr>
            <w:rStyle w:val="ab"/>
            <w:noProof/>
          </w:rPr>
          <w:t>4.1.2.</w:t>
        </w:r>
        <w:r w:rsidR="00AF742E">
          <w:rPr>
            <w:rFonts w:asciiTheme="minorHAnsi" w:eastAsiaTheme="minorEastAsia" w:hAnsiTheme="minorHAnsi" w:cstheme="minorBidi"/>
            <w:noProof/>
          </w:rPr>
          <w:tab/>
        </w:r>
        <w:r w:rsidR="00AF742E" w:rsidRPr="00B27671">
          <w:rPr>
            <w:rStyle w:val="ab"/>
            <w:noProof/>
          </w:rPr>
          <w:t>Basis function query001</w:t>
        </w:r>
        <w:r w:rsidR="00AF742E">
          <w:rPr>
            <w:noProof/>
            <w:webHidden/>
          </w:rPr>
          <w:tab/>
        </w:r>
        <w:r w:rsidR="00AF742E">
          <w:rPr>
            <w:noProof/>
            <w:webHidden/>
          </w:rPr>
          <w:fldChar w:fldCharType="begin"/>
        </w:r>
        <w:r w:rsidR="00AF742E">
          <w:rPr>
            <w:noProof/>
            <w:webHidden/>
          </w:rPr>
          <w:instrText xml:space="preserve"> PAGEREF _Toc57236820 \h </w:instrText>
        </w:r>
        <w:r w:rsidR="00AF742E">
          <w:rPr>
            <w:noProof/>
            <w:webHidden/>
          </w:rPr>
        </w:r>
        <w:r w:rsidR="00AF742E">
          <w:rPr>
            <w:noProof/>
            <w:webHidden/>
          </w:rPr>
          <w:fldChar w:fldCharType="separate"/>
        </w:r>
        <w:r w:rsidR="00AF742E">
          <w:rPr>
            <w:noProof/>
            <w:webHidden/>
          </w:rPr>
          <w:t>5</w:t>
        </w:r>
        <w:r w:rsidR="00AF742E">
          <w:rPr>
            <w:noProof/>
            <w:webHidden/>
          </w:rPr>
          <w:fldChar w:fldCharType="end"/>
        </w:r>
      </w:hyperlink>
    </w:p>
    <w:p w14:paraId="2BEB24E2" w14:textId="4DA3CFB6"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21" w:history="1">
        <w:r w:rsidR="00AF742E" w:rsidRPr="00B27671">
          <w:rPr>
            <w:rStyle w:val="ab"/>
            <w:rFonts w:ascii="Times New Roman" w:hAnsi="Times New Roman"/>
            <w:noProof/>
          </w:rPr>
          <w:t>4.2.</w:t>
        </w:r>
        <w:r w:rsidR="00AF742E">
          <w:rPr>
            <w:rFonts w:asciiTheme="minorHAnsi" w:eastAsiaTheme="minorEastAsia" w:hAnsiTheme="minorHAnsi" w:cstheme="minorBidi"/>
            <w:noProof/>
          </w:rPr>
          <w:tab/>
        </w:r>
        <w:r w:rsidR="00AF742E" w:rsidRPr="00B27671">
          <w:rPr>
            <w:rStyle w:val="ab"/>
            <w:rFonts w:ascii="Times New Roman" w:hAnsi="Times New Roman"/>
            <w:noProof/>
          </w:rPr>
          <w:t>Interface requirements</w:t>
        </w:r>
        <w:r w:rsidR="00AF742E">
          <w:rPr>
            <w:noProof/>
            <w:webHidden/>
          </w:rPr>
          <w:tab/>
        </w:r>
        <w:r w:rsidR="00AF742E">
          <w:rPr>
            <w:noProof/>
            <w:webHidden/>
          </w:rPr>
          <w:fldChar w:fldCharType="begin"/>
        </w:r>
        <w:r w:rsidR="00AF742E">
          <w:rPr>
            <w:noProof/>
            <w:webHidden/>
          </w:rPr>
          <w:instrText xml:space="preserve"> PAGEREF _Toc57236821 \h </w:instrText>
        </w:r>
        <w:r w:rsidR="00AF742E">
          <w:rPr>
            <w:noProof/>
            <w:webHidden/>
          </w:rPr>
        </w:r>
        <w:r w:rsidR="00AF742E">
          <w:rPr>
            <w:noProof/>
            <w:webHidden/>
          </w:rPr>
          <w:fldChar w:fldCharType="separate"/>
        </w:r>
        <w:r w:rsidR="00AF742E">
          <w:rPr>
            <w:noProof/>
            <w:webHidden/>
          </w:rPr>
          <w:t>7</w:t>
        </w:r>
        <w:r w:rsidR="00AF742E">
          <w:rPr>
            <w:noProof/>
            <w:webHidden/>
          </w:rPr>
          <w:fldChar w:fldCharType="end"/>
        </w:r>
      </w:hyperlink>
    </w:p>
    <w:p w14:paraId="76F2C14C" w14:textId="633332C4"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22" w:history="1">
        <w:r w:rsidR="00AF742E" w:rsidRPr="00B27671">
          <w:rPr>
            <w:rStyle w:val="ab"/>
            <w:noProof/>
          </w:rPr>
          <w:t>4.2.1.</w:t>
        </w:r>
        <w:r w:rsidR="00AF742E">
          <w:rPr>
            <w:rFonts w:asciiTheme="minorHAnsi" w:eastAsiaTheme="minorEastAsia" w:hAnsiTheme="minorHAnsi" w:cstheme="minorBidi"/>
            <w:noProof/>
          </w:rPr>
          <w:tab/>
        </w:r>
        <w:r w:rsidR="00AF742E" w:rsidRPr="00B27671">
          <w:rPr>
            <w:rStyle w:val="ab"/>
            <w:noProof/>
          </w:rPr>
          <w:t>Station location change interface data001001</w:t>
        </w:r>
        <w:r w:rsidR="00AF742E">
          <w:rPr>
            <w:noProof/>
            <w:webHidden/>
          </w:rPr>
          <w:tab/>
        </w:r>
        <w:r w:rsidR="00AF742E">
          <w:rPr>
            <w:noProof/>
            <w:webHidden/>
          </w:rPr>
          <w:fldChar w:fldCharType="begin"/>
        </w:r>
        <w:r w:rsidR="00AF742E">
          <w:rPr>
            <w:noProof/>
            <w:webHidden/>
          </w:rPr>
          <w:instrText xml:space="preserve"> PAGEREF _Toc57236822 \h </w:instrText>
        </w:r>
        <w:r w:rsidR="00AF742E">
          <w:rPr>
            <w:noProof/>
            <w:webHidden/>
          </w:rPr>
        </w:r>
        <w:r w:rsidR="00AF742E">
          <w:rPr>
            <w:noProof/>
            <w:webHidden/>
          </w:rPr>
          <w:fldChar w:fldCharType="separate"/>
        </w:r>
        <w:r w:rsidR="00AF742E">
          <w:rPr>
            <w:noProof/>
            <w:webHidden/>
          </w:rPr>
          <w:t>7</w:t>
        </w:r>
        <w:r w:rsidR="00AF742E">
          <w:rPr>
            <w:noProof/>
            <w:webHidden/>
          </w:rPr>
          <w:fldChar w:fldCharType="end"/>
        </w:r>
      </w:hyperlink>
    </w:p>
    <w:p w14:paraId="59EE8096" w14:textId="6CD775A6"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23" w:history="1">
        <w:r w:rsidR="00AF742E" w:rsidRPr="00B27671">
          <w:rPr>
            <w:rStyle w:val="ab"/>
            <w:noProof/>
          </w:rPr>
          <w:t>4.2.2.</w:t>
        </w:r>
        <w:r w:rsidR="00AF742E">
          <w:rPr>
            <w:rFonts w:asciiTheme="minorHAnsi" w:eastAsiaTheme="minorEastAsia" w:hAnsiTheme="minorHAnsi" w:cstheme="minorBidi"/>
            <w:noProof/>
          </w:rPr>
          <w:tab/>
        </w:r>
        <w:r w:rsidR="00AF742E" w:rsidRPr="00B27671">
          <w:rPr>
            <w:rStyle w:val="ab"/>
            <w:noProof/>
          </w:rPr>
          <w:t>Subway station surrounding facilities to change the interface data001002</w:t>
        </w:r>
        <w:r w:rsidR="00AF742E">
          <w:rPr>
            <w:noProof/>
            <w:webHidden/>
          </w:rPr>
          <w:tab/>
        </w:r>
        <w:r w:rsidR="00AF742E">
          <w:rPr>
            <w:noProof/>
            <w:webHidden/>
          </w:rPr>
          <w:fldChar w:fldCharType="begin"/>
        </w:r>
        <w:r w:rsidR="00AF742E">
          <w:rPr>
            <w:noProof/>
            <w:webHidden/>
          </w:rPr>
          <w:instrText xml:space="preserve"> PAGEREF _Toc57236823 \h </w:instrText>
        </w:r>
        <w:r w:rsidR="00AF742E">
          <w:rPr>
            <w:noProof/>
            <w:webHidden/>
          </w:rPr>
        </w:r>
        <w:r w:rsidR="00AF742E">
          <w:rPr>
            <w:noProof/>
            <w:webHidden/>
          </w:rPr>
          <w:fldChar w:fldCharType="separate"/>
        </w:r>
        <w:r w:rsidR="00AF742E">
          <w:rPr>
            <w:noProof/>
            <w:webHidden/>
          </w:rPr>
          <w:t>8</w:t>
        </w:r>
        <w:r w:rsidR="00AF742E">
          <w:rPr>
            <w:noProof/>
            <w:webHidden/>
          </w:rPr>
          <w:fldChar w:fldCharType="end"/>
        </w:r>
      </w:hyperlink>
    </w:p>
    <w:p w14:paraId="2DC7DDA0" w14:textId="7991FE02"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24" w:history="1">
        <w:r w:rsidR="00AF742E" w:rsidRPr="00B27671">
          <w:rPr>
            <w:rStyle w:val="ab"/>
            <w:noProof/>
          </w:rPr>
          <w:t>4.2.3.</w:t>
        </w:r>
        <w:r w:rsidR="00AF742E">
          <w:rPr>
            <w:rFonts w:asciiTheme="minorHAnsi" w:eastAsiaTheme="minorEastAsia" w:hAnsiTheme="minorHAnsi" w:cstheme="minorBidi"/>
            <w:noProof/>
          </w:rPr>
          <w:tab/>
        </w:r>
        <w:r w:rsidR="00AF742E" w:rsidRPr="00B27671">
          <w:rPr>
            <w:rStyle w:val="ab"/>
            <w:noProof/>
          </w:rPr>
          <w:t>Change of interface for service around subway station data001003</w:t>
        </w:r>
        <w:r w:rsidR="00AF742E">
          <w:rPr>
            <w:noProof/>
            <w:webHidden/>
          </w:rPr>
          <w:tab/>
        </w:r>
        <w:r w:rsidR="00AF742E">
          <w:rPr>
            <w:noProof/>
            <w:webHidden/>
          </w:rPr>
          <w:fldChar w:fldCharType="begin"/>
        </w:r>
        <w:r w:rsidR="00AF742E">
          <w:rPr>
            <w:noProof/>
            <w:webHidden/>
          </w:rPr>
          <w:instrText xml:space="preserve"> PAGEREF _Toc57236824 \h </w:instrText>
        </w:r>
        <w:r w:rsidR="00AF742E">
          <w:rPr>
            <w:noProof/>
            <w:webHidden/>
          </w:rPr>
        </w:r>
        <w:r w:rsidR="00AF742E">
          <w:rPr>
            <w:noProof/>
            <w:webHidden/>
          </w:rPr>
          <w:fldChar w:fldCharType="separate"/>
        </w:r>
        <w:r w:rsidR="00AF742E">
          <w:rPr>
            <w:noProof/>
            <w:webHidden/>
          </w:rPr>
          <w:t>8</w:t>
        </w:r>
        <w:r w:rsidR="00AF742E">
          <w:rPr>
            <w:noProof/>
            <w:webHidden/>
          </w:rPr>
          <w:fldChar w:fldCharType="end"/>
        </w:r>
      </w:hyperlink>
    </w:p>
    <w:p w14:paraId="678E0283" w14:textId="13347B82" w:rsidR="00AF742E" w:rsidRDefault="00554E14">
      <w:pPr>
        <w:pStyle w:val="TOC1"/>
        <w:rPr>
          <w:rFonts w:asciiTheme="minorHAnsi" w:eastAsiaTheme="minorEastAsia" w:hAnsiTheme="minorHAnsi" w:cstheme="minorBidi"/>
          <w:noProof/>
        </w:rPr>
      </w:pPr>
      <w:hyperlink w:anchor="_Toc57236825" w:history="1">
        <w:r w:rsidR="00AF742E" w:rsidRPr="00B27671">
          <w:rPr>
            <w:rStyle w:val="ab"/>
            <w:rFonts w:ascii="Times New Roman" w:hAnsi="Times New Roman"/>
            <w:noProof/>
          </w:rPr>
          <w:t>5.</w:t>
        </w:r>
        <w:r w:rsidR="00AF742E">
          <w:rPr>
            <w:rFonts w:asciiTheme="minorHAnsi" w:eastAsiaTheme="minorEastAsia" w:hAnsiTheme="minorHAnsi" w:cstheme="minorBidi"/>
            <w:noProof/>
          </w:rPr>
          <w:tab/>
        </w:r>
        <w:r w:rsidR="00AF742E" w:rsidRPr="00B27671">
          <w:rPr>
            <w:rStyle w:val="ab"/>
            <w:rFonts w:ascii="Times New Roman" w:hAnsi="Times New Roman"/>
            <w:noProof/>
          </w:rPr>
          <w:t>Database environment description</w:t>
        </w:r>
        <w:r w:rsidR="00AF742E">
          <w:rPr>
            <w:noProof/>
            <w:webHidden/>
          </w:rPr>
          <w:tab/>
        </w:r>
        <w:r w:rsidR="00AF742E">
          <w:rPr>
            <w:noProof/>
            <w:webHidden/>
          </w:rPr>
          <w:fldChar w:fldCharType="begin"/>
        </w:r>
        <w:r w:rsidR="00AF742E">
          <w:rPr>
            <w:noProof/>
            <w:webHidden/>
          </w:rPr>
          <w:instrText xml:space="preserve"> PAGEREF _Toc57236825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4E034F0E" w14:textId="15BA89CC"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26" w:history="1">
        <w:r w:rsidR="00AF742E" w:rsidRPr="00B27671">
          <w:rPr>
            <w:rStyle w:val="ab"/>
            <w:rFonts w:ascii="Times New Roman" w:hAnsi="Times New Roman"/>
            <w:noProof/>
          </w:rPr>
          <w:t>5.1.</w:t>
        </w:r>
        <w:r w:rsidR="00AF742E">
          <w:rPr>
            <w:rFonts w:asciiTheme="minorHAnsi" w:eastAsiaTheme="minorEastAsia" w:hAnsiTheme="minorHAnsi" w:cstheme="minorBidi"/>
            <w:noProof/>
          </w:rPr>
          <w:tab/>
        </w:r>
        <w:r w:rsidR="00AF742E" w:rsidRPr="00B27671">
          <w:rPr>
            <w:rStyle w:val="ab"/>
            <w:rFonts w:ascii="Times New Roman" w:hAnsi="Times New Roman"/>
            <w:noProof/>
          </w:rPr>
          <w:t>Database system</w:t>
        </w:r>
        <w:r w:rsidR="00AF742E">
          <w:rPr>
            <w:noProof/>
            <w:webHidden/>
          </w:rPr>
          <w:tab/>
        </w:r>
        <w:r w:rsidR="00AF742E">
          <w:rPr>
            <w:noProof/>
            <w:webHidden/>
          </w:rPr>
          <w:fldChar w:fldCharType="begin"/>
        </w:r>
        <w:r w:rsidR="00AF742E">
          <w:rPr>
            <w:noProof/>
            <w:webHidden/>
          </w:rPr>
          <w:instrText xml:space="preserve"> PAGEREF _Toc57236826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6FFCA267" w14:textId="01F84A29"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27" w:history="1">
        <w:r w:rsidR="00AF742E" w:rsidRPr="00B27671">
          <w:rPr>
            <w:rStyle w:val="ab"/>
            <w:rFonts w:ascii="Times New Roman" w:hAnsi="Times New Roman"/>
            <w:noProof/>
          </w:rPr>
          <w:t>5.2.</w:t>
        </w:r>
        <w:r w:rsidR="00AF742E">
          <w:rPr>
            <w:rFonts w:asciiTheme="minorHAnsi" w:eastAsiaTheme="minorEastAsia" w:hAnsiTheme="minorHAnsi" w:cstheme="minorBidi"/>
            <w:noProof/>
          </w:rPr>
          <w:tab/>
        </w:r>
        <w:r w:rsidR="00AF742E" w:rsidRPr="00B27671">
          <w:rPr>
            <w:rStyle w:val="ab"/>
            <w:rFonts w:ascii="Times New Roman" w:hAnsi="Times New Roman"/>
            <w:noProof/>
          </w:rPr>
          <w:t>Design tools</w:t>
        </w:r>
        <w:r w:rsidR="00AF742E">
          <w:rPr>
            <w:noProof/>
            <w:webHidden/>
          </w:rPr>
          <w:tab/>
        </w:r>
        <w:r w:rsidR="00AF742E">
          <w:rPr>
            <w:noProof/>
            <w:webHidden/>
          </w:rPr>
          <w:fldChar w:fldCharType="begin"/>
        </w:r>
        <w:r w:rsidR="00AF742E">
          <w:rPr>
            <w:noProof/>
            <w:webHidden/>
          </w:rPr>
          <w:instrText xml:space="preserve"> PAGEREF _Toc57236827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49EF2CD9" w14:textId="4A6FAFED"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28" w:history="1">
        <w:r w:rsidR="00AF742E" w:rsidRPr="00B27671">
          <w:rPr>
            <w:rStyle w:val="ab"/>
            <w:rFonts w:ascii="Times New Roman" w:hAnsi="Times New Roman"/>
            <w:noProof/>
          </w:rPr>
          <w:t>5.3.</w:t>
        </w:r>
        <w:r w:rsidR="00AF742E">
          <w:rPr>
            <w:rFonts w:asciiTheme="minorHAnsi" w:eastAsiaTheme="minorEastAsia" w:hAnsiTheme="minorHAnsi" w:cstheme="minorBidi"/>
            <w:noProof/>
          </w:rPr>
          <w:tab/>
        </w:r>
        <w:r w:rsidR="00AF742E" w:rsidRPr="00B27671">
          <w:rPr>
            <w:rStyle w:val="ab"/>
            <w:rFonts w:ascii="Times New Roman" w:hAnsi="Times New Roman"/>
            <w:noProof/>
          </w:rPr>
          <w:t>Database configuration</w:t>
        </w:r>
        <w:r w:rsidR="00AF742E">
          <w:rPr>
            <w:noProof/>
            <w:webHidden/>
          </w:rPr>
          <w:tab/>
        </w:r>
        <w:r w:rsidR="00AF742E">
          <w:rPr>
            <w:noProof/>
            <w:webHidden/>
          </w:rPr>
          <w:fldChar w:fldCharType="begin"/>
        </w:r>
        <w:r w:rsidR="00AF742E">
          <w:rPr>
            <w:noProof/>
            <w:webHidden/>
          </w:rPr>
          <w:instrText xml:space="preserve"> PAGEREF _Toc57236828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77985C2B" w14:textId="6BC74185" w:rsidR="00AF742E" w:rsidRDefault="00554E14">
      <w:pPr>
        <w:pStyle w:val="TOC1"/>
        <w:rPr>
          <w:rFonts w:asciiTheme="minorHAnsi" w:eastAsiaTheme="minorEastAsia" w:hAnsiTheme="minorHAnsi" w:cstheme="minorBidi"/>
          <w:noProof/>
        </w:rPr>
      </w:pPr>
      <w:hyperlink w:anchor="_Toc57236829" w:history="1">
        <w:r w:rsidR="00AF742E" w:rsidRPr="00B27671">
          <w:rPr>
            <w:rStyle w:val="ab"/>
            <w:rFonts w:ascii="Times New Roman" w:hAnsi="Times New Roman"/>
            <w:noProof/>
          </w:rPr>
          <w:t>6.</w:t>
        </w:r>
        <w:r w:rsidR="00AF742E">
          <w:rPr>
            <w:rFonts w:asciiTheme="minorHAnsi" w:eastAsiaTheme="minorEastAsia" w:hAnsiTheme="minorHAnsi" w:cstheme="minorBidi"/>
            <w:noProof/>
          </w:rPr>
          <w:tab/>
        </w:r>
        <w:r w:rsidR="00AF742E" w:rsidRPr="00B27671">
          <w:rPr>
            <w:rStyle w:val="ab"/>
            <w:rFonts w:ascii="Times New Roman" w:hAnsi="Times New Roman"/>
            <w:noProof/>
          </w:rPr>
          <w:t>The database naming convention</w:t>
        </w:r>
        <w:r w:rsidR="00AF742E">
          <w:rPr>
            <w:noProof/>
            <w:webHidden/>
          </w:rPr>
          <w:tab/>
        </w:r>
        <w:r w:rsidR="00AF742E">
          <w:rPr>
            <w:noProof/>
            <w:webHidden/>
          </w:rPr>
          <w:fldChar w:fldCharType="begin"/>
        </w:r>
        <w:r w:rsidR="00AF742E">
          <w:rPr>
            <w:noProof/>
            <w:webHidden/>
          </w:rPr>
          <w:instrText xml:space="preserve"> PAGEREF _Toc57236829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2B14C792" w14:textId="6F2FC032"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30" w:history="1">
        <w:r w:rsidR="00AF742E" w:rsidRPr="00B27671">
          <w:rPr>
            <w:rStyle w:val="ab"/>
            <w:rFonts w:ascii="Times New Roman" w:hAnsi="Times New Roman"/>
            <w:noProof/>
          </w:rPr>
          <w:t>6.1.</w:t>
        </w:r>
        <w:r w:rsidR="00AF742E">
          <w:rPr>
            <w:rFonts w:asciiTheme="minorHAnsi" w:eastAsiaTheme="minorEastAsia" w:hAnsiTheme="minorHAnsi" w:cstheme="minorBidi"/>
            <w:noProof/>
          </w:rPr>
          <w:tab/>
        </w:r>
        <w:r w:rsidR="00AF742E" w:rsidRPr="00B27671">
          <w:rPr>
            <w:rStyle w:val="ab"/>
            <w:rFonts w:ascii="Times New Roman" w:hAnsi="Times New Roman"/>
            <w:noProof/>
          </w:rPr>
          <w:t>Table name specification</w:t>
        </w:r>
        <w:r w:rsidR="00AF742E">
          <w:rPr>
            <w:noProof/>
            <w:webHidden/>
          </w:rPr>
          <w:tab/>
        </w:r>
        <w:r w:rsidR="00AF742E">
          <w:rPr>
            <w:noProof/>
            <w:webHidden/>
          </w:rPr>
          <w:fldChar w:fldCharType="begin"/>
        </w:r>
        <w:r w:rsidR="00AF742E">
          <w:rPr>
            <w:noProof/>
            <w:webHidden/>
          </w:rPr>
          <w:instrText xml:space="preserve"> PAGEREF _Toc57236830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5738FFE2" w14:textId="3B75E181"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31" w:history="1">
        <w:r w:rsidR="00AF742E" w:rsidRPr="00B27671">
          <w:rPr>
            <w:rStyle w:val="ab"/>
            <w:rFonts w:ascii="Times New Roman" w:hAnsi="Times New Roman"/>
            <w:noProof/>
          </w:rPr>
          <w:t>6.2.</w:t>
        </w:r>
        <w:r w:rsidR="00AF742E">
          <w:rPr>
            <w:rFonts w:asciiTheme="minorHAnsi" w:eastAsiaTheme="minorEastAsia" w:hAnsiTheme="minorHAnsi" w:cstheme="minorBidi"/>
            <w:noProof/>
          </w:rPr>
          <w:tab/>
        </w:r>
        <w:r w:rsidR="00AF742E" w:rsidRPr="00B27671">
          <w:rPr>
            <w:rStyle w:val="ab"/>
            <w:rFonts w:ascii="Times New Roman" w:hAnsi="Times New Roman"/>
            <w:noProof/>
          </w:rPr>
          <w:t>Data item name specification</w:t>
        </w:r>
        <w:r w:rsidR="00AF742E">
          <w:rPr>
            <w:noProof/>
            <w:webHidden/>
          </w:rPr>
          <w:tab/>
        </w:r>
        <w:r w:rsidR="00AF742E">
          <w:rPr>
            <w:noProof/>
            <w:webHidden/>
          </w:rPr>
          <w:fldChar w:fldCharType="begin"/>
        </w:r>
        <w:r w:rsidR="00AF742E">
          <w:rPr>
            <w:noProof/>
            <w:webHidden/>
          </w:rPr>
          <w:instrText xml:space="preserve"> PAGEREF _Toc57236831 \h </w:instrText>
        </w:r>
        <w:r w:rsidR="00AF742E">
          <w:rPr>
            <w:noProof/>
            <w:webHidden/>
          </w:rPr>
        </w:r>
        <w:r w:rsidR="00AF742E">
          <w:rPr>
            <w:noProof/>
            <w:webHidden/>
          </w:rPr>
          <w:fldChar w:fldCharType="separate"/>
        </w:r>
        <w:r w:rsidR="00AF742E">
          <w:rPr>
            <w:noProof/>
            <w:webHidden/>
          </w:rPr>
          <w:t>9</w:t>
        </w:r>
        <w:r w:rsidR="00AF742E">
          <w:rPr>
            <w:noProof/>
            <w:webHidden/>
          </w:rPr>
          <w:fldChar w:fldCharType="end"/>
        </w:r>
      </w:hyperlink>
    </w:p>
    <w:p w14:paraId="40BD64C2" w14:textId="536091D9"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32" w:history="1">
        <w:r w:rsidR="00AF742E" w:rsidRPr="00B27671">
          <w:rPr>
            <w:rStyle w:val="ab"/>
            <w:rFonts w:ascii="Times New Roman" w:hAnsi="Times New Roman"/>
            <w:noProof/>
          </w:rPr>
          <w:t>6.3.</w:t>
        </w:r>
        <w:r w:rsidR="00AF742E">
          <w:rPr>
            <w:rFonts w:asciiTheme="minorHAnsi" w:eastAsiaTheme="minorEastAsia" w:hAnsiTheme="minorHAnsi" w:cstheme="minorBidi"/>
            <w:noProof/>
          </w:rPr>
          <w:tab/>
        </w:r>
        <w:r w:rsidR="00AF742E" w:rsidRPr="00B27671">
          <w:rPr>
            <w:rStyle w:val="ab"/>
            <w:rFonts w:ascii="Times New Roman" w:hAnsi="Times New Roman"/>
            <w:noProof/>
          </w:rPr>
          <w:t>Data table structure definition</w:t>
        </w:r>
        <w:r w:rsidR="00AF742E">
          <w:rPr>
            <w:noProof/>
            <w:webHidden/>
          </w:rPr>
          <w:tab/>
        </w:r>
        <w:r w:rsidR="00AF742E">
          <w:rPr>
            <w:noProof/>
            <w:webHidden/>
          </w:rPr>
          <w:fldChar w:fldCharType="begin"/>
        </w:r>
        <w:r w:rsidR="00AF742E">
          <w:rPr>
            <w:noProof/>
            <w:webHidden/>
          </w:rPr>
          <w:instrText xml:space="preserve"> PAGEREF _Toc57236832 \h </w:instrText>
        </w:r>
        <w:r w:rsidR="00AF742E">
          <w:rPr>
            <w:noProof/>
            <w:webHidden/>
          </w:rPr>
        </w:r>
        <w:r w:rsidR="00AF742E">
          <w:rPr>
            <w:noProof/>
            <w:webHidden/>
          </w:rPr>
          <w:fldChar w:fldCharType="separate"/>
        </w:r>
        <w:r w:rsidR="00AF742E">
          <w:rPr>
            <w:noProof/>
            <w:webHidden/>
          </w:rPr>
          <w:t>10</w:t>
        </w:r>
        <w:r w:rsidR="00AF742E">
          <w:rPr>
            <w:noProof/>
            <w:webHidden/>
          </w:rPr>
          <w:fldChar w:fldCharType="end"/>
        </w:r>
      </w:hyperlink>
    </w:p>
    <w:p w14:paraId="3CCF3048" w14:textId="459FA46B" w:rsidR="00AF742E" w:rsidRDefault="00554E14">
      <w:pPr>
        <w:pStyle w:val="TOC1"/>
        <w:rPr>
          <w:rFonts w:asciiTheme="minorHAnsi" w:eastAsiaTheme="minorEastAsia" w:hAnsiTheme="minorHAnsi" w:cstheme="minorBidi"/>
          <w:noProof/>
        </w:rPr>
      </w:pPr>
      <w:hyperlink w:anchor="_Toc57236833" w:history="1">
        <w:r w:rsidR="00AF742E" w:rsidRPr="00B27671">
          <w:rPr>
            <w:rStyle w:val="ab"/>
            <w:rFonts w:ascii="Times New Roman" w:hAnsi="Times New Roman"/>
            <w:noProof/>
          </w:rPr>
          <w:t>7.</w:t>
        </w:r>
        <w:r w:rsidR="00AF742E">
          <w:rPr>
            <w:rFonts w:asciiTheme="minorHAnsi" w:eastAsiaTheme="minorEastAsia" w:hAnsiTheme="minorHAnsi" w:cstheme="minorBidi"/>
            <w:noProof/>
          </w:rPr>
          <w:tab/>
        </w:r>
        <w:r w:rsidR="00AF742E" w:rsidRPr="00B27671">
          <w:rPr>
            <w:rStyle w:val="ab"/>
            <w:rFonts w:ascii="Times New Roman" w:hAnsi="Times New Roman"/>
            <w:noProof/>
          </w:rPr>
          <w:t>Database design</w:t>
        </w:r>
        <w:r w:rsidR="00AF742E">
          <w:rPr>
            <w:noProof/>
            <w:webHidden/>
          </w:rPr>
          <w:tab/>
        </w:r>
        <w:r w:rsidR="00AF742E">
          <w:rPr>
            <w:noProof/>
            <w:webHidden/>
          </w:rPr>
          <w:fldChar w:fldCharType="begin"/>
        </w:r>
        <w:r w:rsidR="00AF742E">
          <w:rPr>
            <w:noProof/>
            <w:webHidden/>
          </w:rPr>
          <w:instrText xml:space="preserve"> PAGEREF _Toc57236833 \h </w:instrText>
        </w:r>
        <w:r w:rsidR="00AF742E">
          <w:rPr>
            <w:noProof/>
            <w:webHidden/>
          </w:rPr>
        </w:r>
        <w:r w:rsidR="00AF742E">
          <w:rPr>
            <w:noProof/>
            <w:webHidden/>
          </w:rPr>
          <w:fldChar w:fldCharType="separate"/>
        </w:r>
        <w:r w:rsidR="00AF742E">
          <w:rPr>
            <w:noProof/>
            <w:webHidden/>
          </w:rPr>
          <w:t>10</w:t>
        </w:r>
        <w:r w:rsidR="00AF742E">
          <w:rPr>
            <w:noProof/>
            <w:webHidden/>
          </w:rPr>
          <w:fldChar w:fldCharType="end"/>
        </w:r>
      </w:hyperlink>
    </w:p>
    <w:p w14:paraId="737C10C5" w14:textId="2637FDE0"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34" w:history="1">
        <w:r w:rsidR="00AF742E" w:rsidRPr="00B27671">
          <w:rPr>
            <w:rStyle w:val="ab"/>
            <w:rFonts w:ascii="Times New Roman" w:hAnsi="Times New Roman"/>
            <w:noProof/>
          </w:rPr>
          <w:t>7.1.</w:t>
        </w:r>
        <w:r w:rsidR="00AF742E">
          <w:rPr>
            <w:rFonts w:asciiTheme="minorHAnsi" w:eastAsiaTheme="minorEastAsia" w:hAnsiTheme="minorHAnsi" w:cstheme="minorBidi"/>
            <w:noProof/>
          </w:rPr>
          <w:tab/>
        </w:r>
        <w:r w:rsidR="00AF742E" w:rsidRPr="00B27671">
          <w:rPr>
            <w:rStyle w:val="ab"/>
            <w:rFonts w:ascii="Times New Roman" w:hAnsi="Times New Roman"/>
            <w:noProof/>
          </w:rPr>
          <w:t>Logic design</w:t>
        </w:r>
        <w:r w:rsidR="00AF742E">
          <w:rPr>
            <w:noProof/>
            <w:webHidden/>
          </w:rPr>
          <w:tab/>
        </w:r>
        <w:r w:rsidR="00AF742E">
          <w:rPr>
            <w:noProof/>
            <w:webHidden/>
          </w:rPr>
          <w:fldChar w:fldCharType="begin"/>
        </w:r>
        <w:r w:rsidR="00AF742E">
          <w:rPr>
            <w:noProof/>
            <w:webHidden/>
          </w:rPr>
          <w:instrText xml:space="preserve"> PAGEREF _Toc57236834 \h </w:instrText>
        </w:r>
        <w:r w:rsidR="00AF742E">
          <w:rPr>
            <w:noProof/>
            <w:webHidden/>
          </w:rPr>
        </w:r>
        <w:r w:rsidR="00AF742E">
          <w:rPr>
            <w:noProof/>
            <w:webHidden/>
          </w:rPr>
          <w:fldChar w:fldCharType="separate"/>
        </w:r>
        <w:r w:rsidR="00AF742E">
          <w:rPr>
            <w:noProof/>
            <w:webHidden/>
          </w:rPr>
          <w:t>10</w:t>
        </w:r>
        <w:r w:rsidR="00AF742E">
          <w:rPr>
            <w:noProof/>
            <w:webHidden/>
          </w:rPr>
          <w:fldChar w:fldCharType="end"/>
        </w:r>
      </w:hyperlink>
    </w:p>
    <w:p w14:paraId="799C54DE" w14:textId="3DC4F794"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43" w:history="1">
        <w:r w:rsidR="00AF742E" w:rsidRPr="00B27671">
          <w:rPr>
            <w:rStyle w:val="ab"/>
            <w:noProof/>
          </w:rPr>
          <w:t>7.1.1.</w:t>
        </w:r>
        <w:r w:rsidR="00AF742E">
          <w:rPr>
            <w:rFonts w:asciiTheme="minorHAnsi" w:eastAsiaTheme="minorEastAsia" w:hAnsiTheme="minorHAnsi" w:cstheme="minorBidi"/>
            <w:noProof/>
          </w:rPr>
          <w:tab/>
        </w:r>
        <w:r w:rsidR="00AF742E" w:rsidRPr="00B27671">
          <w:rPr>
            <w:rStyle w:val="ab"/>
            <w:noProof/>
          </w:rPr>
          <w:t>wifiad_station</w:t>
        </w:r>
        <w:r w:rsidR="00AF742E">
          <w:rPr>
            <w:noProof/>
            <w:webHidden/>
          </w:rPr>
          <w:tab/>
        </w:r>
        <w:r w:rsidR="00AF742E">
          <w:rPr>
            <w:noProof/>
            <w:webHidden/>
          </w:rPr>
          <w:fldChar w:fldCharType="begin"/>
        </w:r>
        <w:r w:rsidR="00AF742E">
          <w:rPr>
            <w:noProof/>
            <w:webHidden/>
          </w:rPr>
          <w:instrText xml:space="preserve"> PAGEREF _Toc57236843 \h </w:instrText>
        </w:r>
        <w:r w:rsidR="00AF742E">
          <w:rPr>
            <w:noProof/>
            <w:webHidden/>
          </w:rPr>
        </w:r>
        <w:r w:rsidR="00AF742E">
          <w:rPr>
            <w:noProof/>
            <w:webHidden/>
          </w:rPr>
          <w:fldChar w:fldCharType="separate"/>
        </w:r>
        <w:r w:rsidR="00AF742E">
          <w:rPr>
            <w:noProof/>
            <w:webHidden/>
          </w:rPr>
          <w:t>10</w:t>
        </w:r>
        <w:r w:rsidR="00AF742E">
          <w:rPr>
            <w:noProof/>
            <w:webHidden/>
          </w:rPr>
          <w:fldChar w:fldCharType="end"/>
        </w:r>
      </w:hyperlink>
    </w:p>
    <w:p w14:paraId="7D70B9DD" w14:textId="6FF37A2B"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44" w:history="1">
        <w:r w:rsidR="00AF742E" w:rsidRPr="00B27671">
          <w:rPr>
            <w:rStyle w:val="ab"/>
            <w:noProof/>
          </w:rPr>
          <w:t>7.1.2.</w:t>
        </w:r>
        <w:r w:rsidR="00AF742E">
          <w:rPr>
            <w:rFonts w:asciiTheme="minorHAnsi" w:eastAsiaTheme="minorEastAsia" w:hAnsiTheme="minorHAnsi" w:cstheme="minorBidi"/>
            <w:noProof/>
          </w:rPr>
          <w:tab/>
        </w:r>
        <w:r w:rsidR="00AF742E" w:rsidRPr="00B27671">
          <w:rPr>
            <w:rStyle w:val="ab"/>
            <w:noProof/>
          </w:rPr>
          <w:t>wifiad_location</w:t>
        </w:r>
        <w:r w:rsidR="00AF742E">
          <w:rPr>
            <w:noProof/>
            <w:webHidden/>
          </w:rPr>
          <w:tab/>
        </w:r>
        <w:r w:rsidR="00AF742E">
          <w:rPr>
            <w:noProof/>
            <w:webHidden/>
          </w:rPr>
          <w:fldChar w:fldCharType="begin"/>
        </w:r>
        <w:r w:rsidR="00AF742E">
          <w:rPr>
            <w:noProof/>
            <w:webHidden/>
          </w:rPr>
          <w:instrText xml:space="preserve"> PAGEREF _Toc57236844 \h </w:instrText>
        </w:r>
        <w:r w:rsidR="00AF742E">
          <w:rPr>
            <w:noProof/>
            <w:webHidden/>
          </w:rPr>
        </w:r>
        <w:r w:rsidR="00AF742E">
          <w:rPr>
            <w:noProof/>
            <w:webHidden/>
          </w:rPr>
          <w:fldChar w:fldCharType="separate"/>
        </w:r>
        <w:r w:rsidR="00AF742E">
          <w:rPr>
            <w:noProof/>
            <w:webHidden/>
          </w:rPr>
          <w:t>11</w:t>
        </w:r>
        <w:r w:rsidR="00AF742E">
          <w:rPr>
            <w:noProof/>
            <w:webHidden/>
          </w:rPr>
          <w:fldChar w:fldCharType="end"/>
        </w:r>
      </w:hyperlink>
    </w:p>
    <w:p w14:paraId="68973ECE" w14:textId="636C8181"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45" w:history="1">
        <w:r w:rsidR="00AF742E" w:rsidRPr="00B27671">
          <w:rPr>
            <w:rStyle w:val="ab"/>
            <w:noProof/>
          </w:rPr>
          <w:t>7.1.3.</w:t>
        </w:r>
        <w:r w:rsidR="00AF742E">
          <w:rPr>
            <w:rFonts w:asciiTheme="minorHAnsi" w:eastAsiaTheme="minorEastAsia" w:hAnsiTheme="minorHAnsi" w:cstheme="minorBidi"/>
            <w:noProof/>
          </w:rPr>
          <w:tab/>
        </w:r>
        <w:r w:rsidR="00AF742E" w:rsidRPr="00B27671">
          <w:rPr>
            <w:rStyle w:val="ab"/>
            <w:noProof/>
          </w:rPr>
          <w:t>wifiad_service</w:t>
        </w:r>
        <w:r w:rsidR="00AF742E">
          <w:rPr>
            <w:noProof/>
            <w:webHidden/>
          </w:rPr>
          <w:tab/>
        </w:r>
        <w:r w:rsidR="00AF742E">
          <w:rPr>
            <w:noProof/>
            <w:webHidden/>
          </w:rPr>
          <w:fldChar w:fldCharType="begin"/>
        </w:r>
        <w:r w:rsidR="00AF742E">
          <w:rPr>
            <w:noProof/>
            <w:webHidden/>
          </w:rPr>
          <w:instrText xml:space="preserve"> PAGEREF _Toc57236845 \h </w:instrText>
        </w:r>
        <w:r w:rsidR="00AF742E">
          <w:rPr>
            <w:noProof/>
            <w:webHidden/>
          </w:rPr>
        </w:r>
        <w:r w:rsidR="00AF742E">
          <w:rPr>
            <w:noProof/>
            <w:webHidden/>
          </w:rPr>
          <w:fldChar w:fldCharType="separate"/>
        </w:r>
        <w:r w:rsidR="00AF742E">
          <w:rPr>
            <w:noProof/>
            <w:webHidden/>
          </w:rPr>
          <w:t>11</w:t>
        </w:r>
        <w:r w:rsidR="00AF742E">
          <w:rPr>
            <w:noProof/>
            <w:webHidden/>
          </w:rPr>
          <w:fldChar w:fldCharType="end"/>
        </w:r>
      </w:hyperlink>
    </w:p>
    <w:p w14:paraId="0D5157DB" w14:textId="66FC9A68" w:rsidR="00AF742E" w:rsidRDefault="00554E14">
      <w:pPr>
        <w:pStyle w:val="TOC3"/>
        <w:tabs>
          <w:tab w:val="left" w:pos="1680"/>
          <w:tab w:val="right" w:leader="dot" w:pos="9628"/>
        </w:tabs>
        <w:rPr>
          <w:rFonts w:asciiTheme="minorHAnsi" w:eastAsiaTheme="minorEastAsia" w:hAnsiTheme="minorHAnsi" w:cstheme="minorBidi"/>
          <w:noProof/>
        </w:rPr>
      </w:pPr>
      <w:hyperlink w:anchor="_Toc57236846" w:history="1">
        <w:r w:rsidR="00AF742E" w:rsidRPr="00B27671">
          <w:rPr>
            <w:rStyle w:val="ab"/>
            <w:noProof/>
          </w:rPr>
          <w:t>7.1.4.</w:t>
        </w:r>
        <w:r w:rsidR="00AF742E">
          <w:rPr>
            <w:rFonts w:asciiTheme="minorHAnsi" w:eastAsiaTheme="minorEastAsia" w:hAnsiTheme="minorHAnsi" w:cstheme="minorBidi"/>
            <w:noProof/>
          </w:rPr>
          <w:tab/>
        </w:r>
        <w:r w:rsidR="00AF742E" w:rsidRPr="00B27671">
          <w:rPr>
            <w:rStyle w:val="ab"/>
            <w:noProof/>
          </w:rPr>
          <w:t>wifiad_facility</w:t>
        </w:r>
        <w:r w:rsidR="00AF742E">
          <w:rPr>
            <w:noProof/>
            <w:webHidden/>
          </w:rPr>
          <w:tab/>
        </w:r>
        <w:r w:rsidR="00AF742E">
          <w:rPr>
            <w:noProof/>
            <w:webHidden/>
          </w:rPr>
          <w:fldChar w:fldCharType="begin"/>
        </w:r>
        <w:r w:rsidR="00AF742E">
          <w:rPr>
            <w:noProof/>
            <w:webHidden/>
          </w:rPr>
          <w:instrText xml:space="preserve"> PAGEREF _Toc57236846 \h </w:instrText>
        </w:r>
        <w:r w:rsidR="00AF742E">
          <w:rPr>
            <w:noProof/>
            <w:webHidden/>
          </w:rPr>
        </w:r>
        <w:r w:rsidR="00AF742E">
          <w:rPr>
            <w:noProof/>
            <w:webHidden/>
          </w:rPr>
          <w:fldChar w:fldCharType="separate"/>
        </w:r>
        <w:r w:rsidR="00AF742E">
          <w:rPr>
            <w:noProof/>
            <w:webHidden/>
          </w:rPr>
          <w:t>12</w:t>
        </w:r>
        <w:r w:rsidR="00AF742E">
          <w:rPr>
            <w:noProof/>
            <w:webHidden/>
          </w:rPr>
          <w:fldChar w:fldCharType="end"/>
        </w:r>
      </w:hyperlink>
    </w:p>
    <w:p w14:paraId="04A41912" w14:textId="685AADC1"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47" w:history="1">
        <w:r w:rsidR="00AF742E" w:rsidRPr="00B27671">
          <w:rPr>
            <w:rStyle w:val="ab"/>
            <w:rFonts w:ascii="Times New Roman" w:hAnsi="Times New Roman"/>
            <w:noProof/>
          </w:rPr>
          <w:t>7.2.</w:t>
        </w:r>
        <w:r w:rsidR="00AF742E">
          <w:rPr>
            <w:rFonts w:asciiTheme="minorHAnsi" w:eastAsiaTheme="minorEastAsia" w:hAnsiTheme="minorHAnsi" w:cstheme="minorBidi"/>
            <w:noProof/>
          </w:rPr>
          <w:tab/>
        </w:r>
        <w:r w:rsidR="00AF742E" w:rsidRPr="00B27671">
          <w:rPr>
            <w:rStyle w:val="ab"/>
            <w:rFonts w:ascii="Times New Roman" w:hAnsi="Times New Roman"/>
            <w:noProof/>
          </w:rPr>
          <w:t>Physical design</w:t>
        </w:r>
        <w:r w:rsidR="00AF742E">
          <w:rPr>
            <w:noProof/>
            <w:webHidden/>
          </w:rPr>
          <w:tab/>
        </w:r>
        <w:r w:rsidR="00AF742E">
          <w:rPr>
            <w:noProof/>
            <w:webHidden/>
          </w:rPr>
          <w:fldChar w:fldCharType="begin"/>
        </w:r>
        <w:r w:rsidR="00AF742E">
          <w:rPr>
            <w:noProof/>
            <w:webHidden/>
          </w:rPr>
          <w:instrText xml:space="preserve"> PAGEREF _Toc57236847 \h </w:instrText>
        </w:r>
        <w:r w:rsidR="00AF742E">
          <w:rPr>
            <w:noProof/>
            <w:webHidden/>
          </w:rPr>
        </w:r>
        <w:r w:rsidR="00AF742E">
          <w:rPr>
            <w:noProof/>
            <w:webHidden/>
          </w:rPr>
          <w:fldChar w:fldCharType="separate"/>
        </w:r>
        <w:r w:rsidR="00AF742E">
          <w:rPr>
            <w:noProof/>
            <w:webHidden/>
          </w:rPr>
          <w:t>12</w:t>
        </w:r>
        <w:r w:rsidR="00AF742E">
          <w:rPr>
            <w:noProof/>
            <w:webHidden/>
          </w:rPr>
          <w:fldChar w:fldCharType="end"/>
        </w:r>
      </w:hyperlink>
    </w:p>
    <w:p w14:paraId="266276F8" w14:textId="4FF2F4E8" w:rsidR="00AF742E" w:rsidRDefault="00554E14">
      <w:pPr>
        <w:pStyle w:val="TOC1"/>
        <w:rPr>
          <w:rFonts w:asciiTheme="minorHAnsi" w:eastAsiaTheme="minorEastAsia" w:hAnsiTheme="minorHAnsi" w:cstheme="minorBidi"/>
          <w:noProof/>
        </w:rPr>
      </w:pPr>
      <w:hyperlink w:anchor="_Toc57236848" w:history="1">
        <w:r w:rsidR="00AF742E" w:rsidRPr="00B27671">
          <w:rPr>
            <w:rStyle w:val="ab"/>
            <w:rFonts w:ascii="Times New Roman" w:hAnsi="Times New Roman"/>
            <w:noProof/>
          </w:rPr>
          <w:t>8.</w:t>
        </w:r>
        <w:r w:rsidR="00AF742E">
          <w:rPr>
            <w:rFonts w:asciiTheme="minorHAnsi" w:eastAsiaTheme="minorEastAsia" w:hAnsiTheme="minorHAnsi" w:cstheme="minorBidi"/>
            <w:noProof/>
          </w:rPr>
          <w:tab/>
        </w:r>
        <w:r w:rsidR="00AF742E" w:rsidRPr="00B27671">
          <w:rPr>
            <w:rStyle w:val="ab"/>
            <w:rFonts w:ascii="Times New Roman" w:hAnsi="Times New Roman"/>
            <w:noProof/>
          </w:rPr>
          <w:t>Design</w:t>
        </w:r>
        <w:r w:rsidR="00AF742E">
          <w:rPr>
            <w:noProof/>
            <w:webHidden/>
          </w:rPr>
          <w:tab/>
        </w:r>
        <w:r w:rsidR="00AF742E">
          <w:rPr>
            <w:noProof/>
            <w:webHidden/>
          </w:rPr>
          <w:fldChar w:fldCharType="begin"/>
        </w:r>
        <w:r w:rsidR="00AF742E">
          <w:rPr>
            <w:noProof/>
            <w:webHidden/>
          </w:rPr>
          <w:instrText xml:space="preserve"> PAGEREF _Toc57236848 \h </w:instrText>
        </w:r>
        <w:r w:rsidR="00AF742E">
          <w:rPr>
            <w:noProof/>
            <w:webHidden/>
          </w:rPr>
        </w:r>
        <w:r w:rsidR="00AF742E">
          <w:rPr>
            <w:noProof/>
            <w:webHidden/>
          </w:rPr>
          <w:fldChar w:fldCharType="separate"/>
        </w:r>
        <w:r w:rsidR="00AF742E">
          <w:rPr>
            <w:noProof/>
            <w:webHidden/>
          </w:rPr>
          <w:t>13</w:t>
        </w:r>
        <w:r w:rsidR="00AF742E">
          <w:rPr>
            <w:noProof/>
            <w:webHidden/>
          </w:rPr>
          <w:fldChar w:fldCharType="end"/>
        </w:r>
      </w:hyperlink>
    </w:p>
    <w:p w14:paraId="2A7AE11C" w14:textId="60BB618A"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49" w:history="1">
        <w:r w:rsidR="00AF742E" w:rsidRPr="00B27671">
          <w:rPr>
            <w:rStyle w:val="ab"/>
            <w:rFonts w:ascii="Times New Roman" w:hAnsi="Times New Roman"/>
            <w:noProof/>
          </w:rPr>
          <w:t>8.1.</w:t>
        </w:r>
        <w:r w:rsidR="00AF742E">
          <w:rPr>
            <w:rFonts w:asciiTheme="minorHAnsi" w:eastAsiaTheme="minorEastAsia" w:hAnsiTheme="minorHAnsi" w:cstheme="minorBidi"/>
            <w:noProof/>
          </w:rPr>
          <w:tab/>
        </w:r>
        <w:r w:rsidR="00AF742E" w:rsidRPr="00B27671">
          <w:rPr>
            <w:rStyle w:val="ab"/>
            <w:rFonts w:ascii="Times New Roman" w:hAnsi="Times New Roman"/>
            <w:noProof/>
          </w:rPr>
          <w:t>System Architecture</w:t>
        </w:r>
        <w:r w:rsidR="00AF742E">
          <w:rPr>
            <w:noProof/>
            <w:webHidden/>
          </w:rPr>
          <w:tab/>
        </w:r>
        <w:r w:rsidR="00AF742E">
          <w:rPr>
            <w:noProof/>
            <w:webHidden/>
          </w:rPr>
          <w:fldChar w:fldCharType="begin"/>
        </w:r>
        <w:r w:rsidR="00AF742E">
          <w:rPr>
            <w:noProof/>
            <w:webHidden/>
          </w:rPr>
          <w:instrText xml:space="preserve"> PAGEREF _Toc57236849 \h </w:instrText>
        </w:r>
        <w:r w:rsidR="00AF742E">
          <w:rPr>
            <w:noProof/>
            <w:webHidden/>
          </w:rPr>
        </w:r>
        <w:r w:rsidR="00AF742E">
          <w:rPr>
            <w:noProof/>
            <w:webHidden/>
          </w:rPr>
          <w:fldChar w:fldCharType="separate"/>
        </w:r>
        <w:r w:rsidR="00AF742E">
          <w:rPr>
            <w:noProof/>
            <w:webHidden/>
          </w:rPr>
          <w:t>13</w:t>
        </w:r>
        <w:r w:rsidR="00AF742E">
          <w:rPr>
            <w:noProof/>
            <w:webHidden/>
          </w:rPr>
          <w:fldChar w:fldCharType="end"/>
        </w:r>
      </w:hyperlink>
    </w:p>
    <w:p w14:paraId="471AC0EB" w14:textId="65F900F1"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50" w:history="1">
        <w:r w:rsidR="00AF742E" w:rsidRPr="00B27671">
          <w:rPr>
            <w:rStyle w:val="ab"/>
            <w:rFonts w:ascii="Times New Roman" w:hAnsi="Times New Roman"/>
            <w:noProof/>
          </w:rPr>
          <w:t>8.2.</w:t>
        </w:r>
        <w:r w:rsidR="00AF742E">
          <w:rPr>
            <w:rFonts w:asciiTheme="minorHAnsi" w:eastAsiaTheme="minorEastAsia" w:hAnsiTheme="minorHAnsi" w:cstheme="minorBidi"/>
            <w:noProof/>
          </w:rPr>
          <w:tab/>
        </w:r>
        <w:r w:rsidR="00AF742E" w:rsidRPr="00B27671">
          <w:rPr>
            <w:rStyle w:val="ab"/>
            <w:rFonts w:ascii="Times New Roman" w:hAnsi="Times New Roman"/>
            <w:noProof/>
          </w:rPr>
          <w:t>Web Server Application Object Model</w:t>
        </w:r>
        <w:r w:rsidR="00AF742E">
          <w:rPr>
            <w:noProof/>
            <w:webHidden/>
          </w:rPr>
          <w:tab/>
        </w:r>
        <w:r w:rsidR="00AF742E">
          <w:rPr>
            <w:noProof/>
            <w:webHidden/>
          </w:rPr>
          <w:fldChar w:fldCharType="begin"/>
        </w:r>
        <w:r w:rsidR="00AF742E">
          <w:rPr>
            <w:noProof/>
            <w:webHidden/>
          </w:rPr>
          <w:instrText xml:space="preserve"> PAGEREF _Toc57236850 \h </w:instrText>
        </w:r>
        <w:r w:rsidR="00AF742E">
          <w:rPr>
            <w:noProof/>
            <w:webHidden/>
          </w:rPr>
        </w:r>
        <w:r w:rsidR="00AF742E">
          <w:rPr>
            <w:noProof/>
            <w:webHidden/>
          </w:rPr>
          <w:fldChar w:fldCharType="separate"/>
        </w:r>
        <w:r w:rsidR="00AF742E">
          <w:rPr>
            <w:noProof/>
            <w:webHidden/>
          </w:rPr>
          <w:t>13</w:t>
        </w:r>
        <w:r w:rsidR="00AF742E">
          <w:rPr>
            <w:noProof/>
            <w:webHidden/>
          </w:rPr>
          <w:fldChar w:fldCharType="end"/>
        </w:r>
      </w:hyperlink>
    </w:p>
    <w:p w14:paraId="6867D7BA" w14:textId="79765FED"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51" w:history="1">
        <w:r w:rsidR="00AF742E" w:rsidRPr="00B27671">
          <w:rPr>
            <w:rStyle w:val="ab"/>
            <w:rFonts w:ascii="Times New Roman" w:hAnsi="Times New Roman"/>
            <w:noProof/>
          </w:rPr>
          <w:t>8.3.</w:t>
        </w:r>
        <w:r w:rsidR="00AF742E">
          <w:rPr>
            <w:rFonts w:asciiTheme="minorHAnsi" w:eastAsiaTheme="minorEastAsia" w:hAnsiTheme="minorHAnsi" w:cstheme="minorBidi"/>
            <w:noProof/>
          </w:rPr>
          <w:tab/>
        </w:r>
        <w:r w:rsidR="00AF742E" w:rsidRPr="00B27671">
          <w:rPr>
            <w:rStyle w:val="ab"/>
            <w:rFonts w:ascii="Times New Roman" w:hAnsi="Times New Roman"/>
            <w:noProof/>
          </w:rPr>
          <w:t>Concurrency and Scalability</w:t>
        </w:r>
        <w:r w:rsidR="00AF742E">
          <w:rPr>
            <w:noProof/>
            <w:webHidden/>
          </w:rPr>
          <w:tab/>
        </w:r>
        <w:r w:rsidR="00AF742E">
          <w:rPr>
            <w:noProof/>
            <w:webHidden/>
          </w:rPr>
          <w:fldChar w:fldCharType="begin"/>
        </w:r>
        <w:r w:rsidR="00AF742E">
          <w:rPr>
            <w:noProof/>
            <w:webHidden/>
          </w:rPr>
          <w:instrText xml:space="preserve"> PAGEREF _Toc57236851 \h </w:instrText>
        </w:r>
        <w:r w:rsidR="00AF742E">
          <w:rPr>
            <w:noProof/>
            <w:webHidden/>
          </w:rPr>
        </w:r>
        <w:r w:rsidR="00AF742E">
          <w:rPr>
            <w:noProof/>
            <w:webHidden/>
          </w:rPr>
          <w:fldChar w:fldCharType="separate"/>
        </w:r>
        <w:r w:rsidR="00AF742E">
          <w:rPr>
            <w:noProof/>
            <w:webHidden/>
          </w:rPr>
          <w:t>14</w:t>
        </w:r>
        <w:r w:rsidR="00AF742E">
          <w:rPr>
            <w:noProof/>
            <w:webHidden/>
          </w:rPr>
          <w:fldChar w:fldCharType="end"/>
        </w:r>
      </w:hyperlink>
    </w:p>
    <w:p w14:paraId="72CBEB09" w14:textId="43A409E7" w:rsidR="00AF742E" w:rsidRDefault="00554E14">
      <w:pPr>
        <w:pStyle w:val="TOC1"/>
        <w:rPr>
          <w:rFonts w:asciiTheme="minorHAnsi" w:eastAsiaTheme="minorEastAsia" w:hAnsiTheme="minorHAnsi" w:cstheme="minorBidi"/>
          <w:noProof/>
        </w:rPr>
      </w:pPr>
      <w:hyperlink w:anchor="_Toc57236852" w:history="1">
        <w:r w:rsidR="00AF742E" w:rsidRPr="00B27671">
          <w:rPr>
            <w:rStyle w:val="ab"/>
            <w:rFonts w:ascii="Times New Roman" w:hAnsi="Times New Roman"/>
            <w:noProof/>
          </w:rPr>
          <w:t>9.</w:t>
        </w:r>
        <w:r w:rsidR="00AF742E">
          <w:rPr>
            <w:rFonts w:asciiTheme="minorHAnsi" w:eastAsiaTheme="minorEastAsia" w:hAnsiTheme="minorHAnsi" w:cstheme="minorBidi"/>
            <w:noProof/>
          </w:rPr>
          <w:tab/>
        </w:r>
        <w:r w:rsidR="00AF742E" w:rsidRPr="00B27671">
          <w:rPr>
            <w:rStyle w:val="ab"/>
            <w:rFonts w:ascii="Times New Roman" w:hAnsi="Times New Roman"/>
            <w:noProof/>
          </w:rPr>
          <w:t>Appendices</w:t>
        </w:r>
        <w:r w:rsidR="00AF742E">
          <w:rPr>
            <w:noProof/>
            <w:webHidden/>
          </w:rPr>
          <w:tab/>
        </w:r>
        <w:r w:rsidR="00AF742E">
          <w:rPr>
            <w:noProof/>
            <w:webHidden/>
          </w:rPr>
          <w:fldChar w:fldCharType="begin"/>
        </w:r>
        <w:r w:rsidR="00AF742E">
          <w:rPr>
            <w:noProof/>
            <w:webHidden/>
          </w:rPr>
          <w:instrText xml:space="preserve"> PAGEREF _Toc57236852 \h </w:instrText>
        </w:r>
        <w:r w:rsidR="00AF742E">
          <w:rPr>
            <w:noProof/>
            <w:webHidden/>
          </w:rPr>
        </w:r>
        <w:r w:rsidR="00AF742E">
          <w:rPr>
            <w:noProof/>
            <w:webHidden/>
          </w:rPr>
          <w:fldChar w:fldCharType="separate"/>
        </w:r>
        <w:r w:rsidR="00AF742E">
          <w:rPr>
            <w:noProof/>
            <w:webHidden/>
          </w:rPr>
          <w:t>14</w:t>
        </w:r>
        <w:r w:rsidR="00AF742E">
          <w:rPr>
            <w:noProof/>
            <w:webHidden/>
          </w:rPr>
          <w:fldChar w:fldCharType="end"/>
        </w:r>
      </w:hyperlink>
    </w:p>
    <w:p w14:paraId="1404AAC3" w14:textId="67094F77" w:rsidR="00AF742E" w:rsidRDefault="00554E14">
      <w:pPr>
        <w:pStyle w:val="TOC2"/>
        <w:tabs>
          <w:tab w:val="left" w:pos="1050"/>
          <w:tab w:val="right" w:leader="dot" w:pos="9628"/>
        </w:tabs>
        <w:rPr>
          <w:rFonts w:asciiTheme="minorHAnsi" w:eastAsiaTheme="minorEastAsia" w:hAnsiTheme="minorHAnsi" w:cstheme="minorBidi"/>
          <w:noProof/>
        </w:rPr>
      </w:pPr>
      <w:hyperlink w:anchor="_Toc57236853" w:history="1">
        <w:r w:rsidR="00AF742E" w:rsidRPr="00B27671">
          <w:rPr>
            <w:rStyle w:val="ab"/>
            <w:rFonts w:ascii="Times New Roman" w:hAnsi="Times New Roman"/>
            <w:noProof/>
          </w:rPr>
          <w:t>9.1.</w:t>
        </w:r>
        <w:r w:rsidR="00AF742E">
          <w:rPr>
            <w:rFonts w:asciiTheme="minorHAnsi" w:eastAsiaTheme="minorEastAsia" w:hAnsiTheme="minorHAnsi" w:cstheme="minorBidi"/>
            <w:noProof/>
          </w:rPr>
          <w:tab/>
        </w:r>
        <w:r w:rsidR="00AF742E" w:rsidRPr="00B27671">
          <w:rPr>
            <w:rStyle w:val="ab"/>
            <w:rFonts w:ascii="Times New Roman" w:hAnsi="Times New Roman"/>
            <w:noProof/>
          </w:rPr>
          <w:t>A Network Topology</w:t>
        </w:r>
        <w:r w:rsidR="00AF742E">
          <w:rPr>
            <w:noProof/>
            <w:webHidden/>
          </w:rPr>
          <w:tab/>
        </w:r>
        <w:r w:rsidR="00AF742E">
          <w:rPr>
            <w:noProof/>
            <w:webHidden/>
          </w:rPr>
          <w:fldChar w:fldCharType="begin"/>
        </w:r>
        <w:r w:rsidR="00AF742E">
          <w:rPr>
            <w:noProof/>
            <w:webHidden/>
          </w:rPr>
          <w:instrText xml:space="preserve"> PAGEREF _Toc57236853 \h </w:instrText>
        </w:r>
        <w:r w:rsidR="00AF742E">
          <w:rPr>
            <w:noProof/>
            <w:webHidden/>
          </w:rPr>
        </w:r>
        <w:r w:rsidR="00AF742E">
          <w:rPr>
            <w:noProof/>
            <w:webHidden/>
          </w:rPr>
          <w:fldChar w:fldCharType="separate"/>
        </w:r>
        <w:r w:rsidR="00AF742E">
          <w:rPr>
            <w:noProof/>
            <w:webHidden/>
          </w:rPr>
          <w:t>14</w:t>
        </w:r>
        <w:r w:rsidR="00AF742E">
          <w:rPr>
            <w:noProof/>
            <w:webHidden/>
          </w:rPr>
          <w:fldChar w:fldCharType="end"/>
        </w:r>
      </w:hyperlink>
    </w:p>
    <w:p w14:paraId="7D0AB8E0" w14:textId="1217C34C" w:rsidR="006A45FD" w:rsidRDefault="00501E32">
      <w:pPr>
        <w:rPr>
          <w:rFonts w:ascii="Times New Roman" w:hAnsi="Times New Roman"/>
        </w:rPr>
      </w:pPr>
      <w:r>
        <w:rPr>
          <w:rFonts w:ascii="Times New Roman" w:hAnsi="Times New Roman"/>
          <w:bCs/>
          <w:lang w:val="zh-CN"/>
        </w:rPr>
        <w:fldChar w:fldCharType="end"/>
      </w:r>
    </w:p>
    <w:p w14:paraId="1F6363E3" w14:textId="77777777" w:rsidR="006A45FD" w:rsidRDefault="006A45FD">
      <w:pPr>
        <w:widowControl/>
        <w:jc w:val="left"/>
        <w:sectPr w:rsidR="006A45FD">
          <w:headerReference w:type="default" r:id="rId9"/>
          <w:footerReference w:type="default" r:id="rId10"/>
          <w:headerReference w:type="first" r:id="rId11"/>
          <w:footerReference w:type="first" r:id="rId12"/>
          <w:pgSz w:w="11906" w:h="16838"/>
          <w:pgMar w:top="1134" w:right="1134" w:bottom="1134" w:left="1134" w:header="397" w:footer="567" w:gutter="0"/>
          <w:cols w:space="425"/>
          <w:docGrid w:type="lines" w:linePitch="312"/>
        </w:sectPr>
      </w:pPr>
    </w:p>
    <w:p w14:paraId="42FBAE57" w14:textId="0FC6AA6B" w:rsidR="006A45FD" w:rsidRDefault="00554E14">
      <w:pPr>
        <w:pStyle w:val="1"/>
        <w:numPr>
          <w:ilvl w:val="0"/>
          <w:numId w:val="3"/>
        </w:numPr>
        <w:rPr>
          <w:rFonts w:ascii="Times New Roman" w:hAnsi="Times New Roman"/>
        </w:rPr>
      </w:pPr>
      <w:bookmarkStart w:id="0" w:name="_Toc57236803"/>
      <w:r>
        <w:rPr>
          <w:rFonts w:ascii="Times New Roman" w:hAnsi="Times New Roman"/>
        </w:rPr>
        <w:lastRenderedPageBreak/>
        <w:t>M</w:t>
      </w:r>
      <w:r>
        <w:rPr>
          <w:rFonts w:ascii="Times New Roman" w:hAnsi="Times New Roman" w:hint="eastAsia"/>
        </w:rPr>
        <w:t>odel</w:t>
      </w:r>
      <w:r>
        <w:rPr>
          <w:rFonts w:ascii="Times New Roman" w:hAnsi="Times New Roman"/>
        </w:rPr>
        <w:t>ing</w:t>
      </w:r>
      <w:bookmarkEnd w:id="0"/>
    </w:p>
    <w:p w14:paraId="4C5C2642" w14:textId="538480D2" w:rsidR="006A45FD" w:rsidRDefault="002A22B9">
      <w:pPr>
        <w:pStyle w:val="2"/>
        <w:numPr>
          <w:ilvl w:val="1"/>
          <w:numId w:val="3"/>
        </w:numPr>
        <w:rPr>
          <w:rFonts w:ascii="Times New Roman" w:hAnsi="Times New Roman"/>
        </w:rPr>
      </w:pPr>
      <w:r>
        <w:rPr>
          <w:noProof/>
        </w:rPr>
        <w:drawing>
          <wp:anchor distT="0" distB="0" distL="114300" distR="114300" simplePos="0" relativeHeight="251658240" behindDoc="0" locked="0" layoutInCell="1" allowOverlap="1" wp14:anchorId="039E80FD" wp14:editId="1DECC4F3">
            <wp:simplePos x="0" y="0"/>
            <wp:positionH relativeFrom="column">
              <wp:posOffset>808327</wp:posOffset>
            </wp:positionH>
            <wp:positionV relativeFrom="paragraph">
              <wp:posOffset>438320</wp:posOffset>
            </wp:positionV>
            <wp:extent cx="3874135" cy="194437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4135" cy="1944370"/>
                    </a:xfrm>
                    <a:prstGeom prst="rect">
                      <a:avLst/>
                    </a:prstGeom>
                  </pic:spPr>
                </pic:pic>
              </a:graphicData>
            </a:graphic>
            <wp14:sizeRelH relativeFrom="margin">
              <wp14:pctWidth>0</wp14:pctWidth>
            </wp14:sizeRelH>
            <wp14:sizeRelV relativeFrom="margin">
              <wp14:pctHeight>0</wp14:pctHeight>
            </wp14:sizeRelV>
          </wp:anchor>
        </w:drawing>
      </w:r>
      <w:bookmarkStart w:id="1" w:name="_Hlk60925397"/>
      <w:r w:rsidR="00554E14">
        <w:rPr>
          <w:rFonts w:ascii="Times New Roman" w:hAnsi="Times New Roman"/>
        </w:rPr>
        <w:t>Network Topology diagram</w:t>
      </w:r>
      <w:bookmarkEnd w:id="1"/>
    </w:p>
    <w:p w14:paraId="292BA439" w14:textId="30BFBAEB" w:rsidR="002A22B9" w:rsidRDefault="00500A77" w:rsidP="00500A77">
      <w:pPr>
        <w:spacing w:line="460" w:lineRule="exact"/>
        <w:ind w:firstLineChars="200" w:firstLine="420"/>
        <w:jc w:val="center"/>
      </w:pPr>
      <w:r>
        <w:rPr>
          <w:rFonts w:hint="eastAsia"/>
        </w:rPr>
        <w:t>F</w:t>
      </w:r>
      <w:r>
        <w:t xml:space="preserve">ig1. </w:t>
      </w:r>
      <w:r w:rsidRPr="00500A77">
        <w:t>Network Topology diagram</w:t>
      </w:r>
    </w:p>
    <w:p w14:paraId="0A71CEDF" w14:textId="21E2B47F" w:rsidR="006A45FD" w:rsidRPr="00B268B8" w:rsidRDefault="00500A77" w:rsidP="004E2FFB">
      <w:pPr>
        <w:ind w:firstLineChars="200" w:firstLine="420"/>
      </w:pPr>
      <w:r w:rsidRPr="00500A77">
        <w:t xml:space="preserve">Figure </w:t>
      </w:r>
      <w:r>
        <w:t>1</w:t>
      </w:r>
      <w:r w:rsidRPr="00500A77">
        <w:t xml:space="preserve"> </w:t>
      </w:r>
      <w:r w:rsidR="00AB24EB">
        <w:t>d</w:t>
      </w:r>
      <w:r w:rsidRPr="00500A77">
        <w:t>iagrams the system’s current network, and the modifications proposed. It consists of a simple eithernet-based intranet. WiFi connectivity for the mobile devices of the system’s patrons is provided via a WiFi Access Point. Our proposed system would add a server to the intranet to host the web server application and database components.</w:t>
      </w:r>
    </w:p>
    <w:p w14:paraId="4B19EC8B" w14:textId="25A31FC4" w:rsidR="006A45FD" w:rsidRDefault="00AB24EB">
      <w:pPr>
        <w:pStyle w:val="2"/>
        <w:numPr>
          <w:ilvl w:val="1"/>
          <w:numId w:val="3"/>
        </w:numPr>
        <w:rPr>
          <w:rFonts w:ascii="Times New Roman" w:hAnsi="Times New Roman"/>
        </w:rPr>
      </w:pPr>
      <w:bookmarkStart w:id="2" w:name="_Toc57236805"/>
      <w:r w:rsidRPr="00AB24EB">
        <w:rPr>
          <w:rFonts w:ascii="Times New Roman" w:hAnsi="Times New Roman"/>
        </w:rPr>
        <w:t>Packet filtering in A</w:t>
      </w:r>
      <w:bookmarkEnd w:id="2"/>
      <w:r>
        <w:rPr>
          <w:rFonts w:ascii="Times New Roman" w:hAnsi="Times New Roman"/>
        </w:rPr>
        <w:t>P</w:t>
      </w:r>
    </w:p>
    <w:p w14:paraId="233852CE" w14:textId="14DE0CF0" w:rsidR="000A1BE7" w:rsidRPr="000A1BE7" w:rsidRDefault="004E2FFB" w:rsidP="004E2FFB">
      <w:pPr>
        <w:jc w:val="center"/>
        <w:rPr>
          <w:rFonts w:hint="eastAsia"/>
        </w:rPr>
      </w:pPr>
      <w:r>
        <w:rPr>
          <w:noProof/>
        </w:rPr>
        <w:drawing>
          <wp:inline distT="0" distB="0" distL="0" distR="0" wp14:anchorId="7ACB611A" wp14:editId="5D8B860B">
            <wp:extent cx="3700733" cy="21583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0733" cy="2158313"/>
                    </a:xfrm>
                    <a:prstGeom prst="rect">
                      <a:avLst/>
                    </a:prstGeom>
                  </pic:spPr>
                </pic:pic>
              </a:graphicData>
            </a:graphic>
          </wp:inline>
        </w:drawing>
      </w:r>
    </w:p>
    <w:p w14:paraId="3D46D114" w14:textId="208F2862" w:rsidR="004E2FFB" w:rsidRDefault="004E2FFB" w:rsidP="004E2FFB">
      <w:pPr>
        <w:ind w:firstLineChars="200" w:firstLine="420"/>
        <w:jc w:val="center"/>
      </w:pPr>
      <w:r>
        <w:rPr>
          <w:rFonts w:hint="eastAsia"/>
        </w:rPr>
        <w:t>F</w:t>
      </w:r>
      <w:r>
        <w:t xml:space="preserve">ig2. </w:t>
      </w:r>
      <w:r w:rsidRPr="004E2FFB">
        <w:t>1.2.</w:t>
      </w:r>
      <w:r w:rsidRPr="004E2FFB">
        <w:tab/>
        <w:t>Packet filtering in AP</w:t>
      </w:r>
    </w:p>
    <w:p w14:paraId="1CD489BC" w14:textId="52F5DDB2" w:rsidR="000A1BE7" w:rsidRDefault="000A1BE7" w:rsidP="000A1BE7">
      <w:pPr>
        <w:ind w:firstLineChars="200" w:firstLine="420"/>
      </w:pPr>
      <w:r>
        <w:t>lan: 0 Local network interface for wireless network access</w:t>
      </w:r>
    </w:p>
    <w:p w14:paraId="20B4B4F6" w14:textId="77777777" w:rsidR="000A1BE7" w:rsidRDefault="000A1BE7" w:rsidP="000A1BE7">
      <w:pPr>
        <w:ind w:firstLineChars="200" w:firstLine="420"/>
      </w:pPr>
      <w:r>
        <w:t>lan: 1 Local network interface connected to the main server</w:t>
      </w:r>
    </w:p>
    <w:p w14:paraId="3A7372B8" w14:textId="6F3FB769" w:rsidR="000A1BE7" w:rsidRDefault="000A1BE7" w:rsidP="000A1BE7">
      <w:pPr>
        <w:ind w:firstLineChars="200" w:firstLine="420"/>
        <w:rPr>
          <w:rFonts w:hint="eastAsia"/>
        </w:rPr>
      </w:pPr>
      <w:r>
        <w:t>lan: 2 Local network interface connected to the DNS server</w:t>
      </w:r>
    </w:p>
    <w:p w14:paraId="7A04CF43" w14:textId="3F31A97B" w:rsidR="000A1BE7" w:rsidRDefault="000A1BE7" w:rsidP="000A1BE7">
      <w:pPr>
        <w:ind w:firstLineChars="200" w:firstLine="420"/>
      </w:pPr>
      <w:r>
        <w:t>All the TCP packet from lan:0 will be transported to lan:1</w:t>
      </w:r>
    </w:p>
    <w:p w14:paraId="2590360D" w14:textId="5FBB00D0" w:rsidR="000A1BE7" w:rsidRDefault="000A1BE7" w:rsidP="000A1BE7">
      <w:pPr>
        <w:ind w:firstLineChars="200" w:firstLine="420"/>
      </w:pPr>
      <w:r>
        <w:t>UDP packet from lan:0 will be divided into two parts, DNS query packet and others. DNS query packet will be transported to lan:2 which connected to local DNS server and other packets will be dropped.</w:t>
      </w:r>
    </w:p>
    <w:p w14:paraId="27D0F39C" w14:textId="411863F1" w:rsidR="006A45FD" w:rsidRDefault="004E2FFB">
      <w:pPr>
        <w:pStyle w:val="2"/>
        <w:numPr>
          <w:ilvl w:val="1"/>
          <w:numId w:val="3"/>
        </w:numPr>
        <w:rPr>
          <w:rFonts w:ascii="Times New Roman" w:hAnsi="Times New Roman"/>
        </w:rPr>
      </w:pPr>
      <w:bookmarkStart w:id="3" w:name="_Toc57236806"/>
      <w:bookmarkStart w:id="4" w:name="_Hlk60926935"/>
      <w:r>
        <w:rPr>
          <w:rFonts w:ascii="Times New Roman" w:hAnsi="Times New Roman"/>
        </w:rPr>
        <w:lastRenderedPageBreak/>
        <w:t>Se</w:t>
      </w:r>
      <w:r w:rsidR="005E27A1">
        <w:rPr>
          <w:rFonts w:ascii="Times New Roman" w:hAnsi="Times New Roman"/>
        </w:rPr>
        <w:t>quence Diagram</w:t>
      </w:r>
      <w:bookmarkEnd w:id="3"/>
    </w:p>
    <w:bookmarkEnd w:id="4"/>
    <w:p w14:paraId="7629D830" w14:textId="2AE0C530" w:rsidR="00AB50F8" w:rsidRDefault="00AB50F8" w:rsidP="00AF742E">
      <w:pPr>
        <w:ind w:firstLineChars="200" w:firstLine="420"/>
      </w:pPr>
      <w:r>
        <w:rPr>
          <w:noProof/>
        </w:rPr>
        <w:drawing>
          <wp:inline distT="0" distB="0" distL="0" distR="0" wp14:anchorId="1C0AB1D5" wp14:editId="184C8361">
            <wp:extent cx="4925683" cy="2761817"/>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339" cy="2769474"/>
                    </a:xfrm>
                    <a:prstGeom prst="rect">
                      <a:avLst/>
                    </a:prstGeom>
                  </pic:spPr>
                </pic:pic>
              </a:graphicData>
            </a:graphic>
          </wp:inline>
        </w:drawing>
      </w:r>
    </w:p>
    <w:p w14:paraId="0BF99217" w14:textId="07C4F9E6" w:rsidR="00AB50F8" w:rsidRDefault="00AB50F8" w:rsidP="00AB50F8">
      <w:pPr>
        <w:ind w:firstLineChars="200" w:firstLine="420"/>
        <w:jc w:val="center"/>
        <w:rPr>
          <w:rFonts w:hint="eastAsia"/>
        </w:rPr>
      </w:pPr>
      <w:r>
        <w:rPr>
          <w:rFonts w:hint="eastAsia"/>
        </w:rPr>
        <w:t>F</w:t>
      </w:r>
      <w:r>
        <w:t>ig3.</w:t>
      </w:r>
      <w:r w:rsidRPr="00AB50F8">
        <w:t xml:space="preserve"> </w:t>
      </w:r>
      <w:r w:rsidRPr="00AB50F8">
        <w:t>Sequence Diagram</w:t>
      </w:r>
    </w:p>
    <w:p w14:paraId="4A1B780B" w14:textId="77777777" w:rsidR="00AB50F8" w:rsidRDefault="00AB50F8" w:rsidP="00AB50F8">
      <w:pPr>
        <w:ind w:firstLineChars="200" w:firstLine="420"/>
      </w:pPr>
      <w:r>
        <w:t>When smart phones try to get network service by domain name.</w:t>
      </w:r>
    </w:p>
    <w:p w14:paraId="1AD92D31" w14:textId="5621FDC2" w:rsidR="00AB50F8" w:rsidRDefault="00AB50F8" w:rsidP="00AB50F8">
      <w:pPr>
        <w:ind w:firstLineChars="200" w:firstLine="420"/>
      </w:pPr>
      <w:r>
        <w:t>AP get a DNS query then transport it to local DNS Server.</w:t>
      </w:r>
    </w:p>
    <w:p w14:paraId="18A7798F" w14:textId="319D0A84" w:rsidR="00AB50F8" w:rsidRDefault="00AB50F8" w:rsidP="00AB50F8">
      <w:pPr>
        <w:ind w:firstLineChars="200" w:firstLine="420"/>
      </w:pPr>
      <w:r>
        <w:t>DNS Server return the IP of main Server to Smart Phone.</w:t>
      </w:r>
    </w:p>
    <w:p w14:paraId="6BEF24BC" w14:textId="27642263" w:rsidR="00AB50F8" w:rsidRDefault="00AB50F8" w:rsidP="00AB50F8">
      <w:pPr>
        <w:ind w:firstLineChars="200" w:firstLine="420"/>
      </w:pPr>
      <w:r>
        <w:t>Smart phone sends a GET request to Main Server.</w:t>
      </w:r>
    </w:p>
    <w:p w14:paraId="50612C91" w14:textId="46971068" w:rsidR="00AB50F8" w:rsidRDefault="00AB50F8" w:rsidP="00AB50F8">
      <w:pPr>
        <w:ind w:firstLineChars="200" w:firstLine="420"/>
      </w:pPr>
      <w:r>
        <w:t>Main Server could not find the resource then return the redirect response with code 302 and location of Index page.</w:t>
      </w:r>
    </w:p>
    <w:p w14:paraId="3AF7A2A6" w14:textId="12473274" w:rsidR="00AB50F8" w:rsidRDefault="00AB50F8" w:rsidP="00AB50F8">
      <w:pPr>
        <w:ind w:firstLineChars="200" w:firstLine="420"/>
      </w:pPr>
      <w:r>
        <w:t>Smart phone gets the redirection response then try to GET Index Page from Main Server.</w:t>
      </w:r>
    </w:p>
    <w:p w14:paraId="5F779621" w14:textId="4A58F056" w:rsidR="00AB50F8" w:rsidRDefault="00AB50F8" w:rsidP="0045092F">
      <w:pPr>
        <w:ind w:firstLineChars="200" w:firstLine="420"/>
        <w:rPr>
          <w:rFonts w:hint="eastAsia"/>
        </w:rPr>
      </w:pPr>
      <w:r>
        <w:t>Main Server return Index page with success code 200.</w:t>
      </w:r>
    </w:p>
    <w:p w14:paraId="72F21E42" w14:textId="5108F3C0" w:rsidR="00D74BD4" w:rsidRDefault="0045092F" w:rsidP="00AB50F8">
      <w:pPr>
        <w:ind w:firstLineChars="200" w:firstLine="420"/>
      </w:pPr>
      <w:r>
        <w:rPr>
          <w:noProof/>
        </w:rPr>
        <w:drawing>
          <wp:inline distT="0" distB="0" distL="0" distR="0" wp14:anchorId="110ABACD" wp14:editId="5FC440FB">
            <wp:extent cx="4891178" cy="366508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319" cy="3674182"/>
                    </a:xfrm>
                    <a:prstGeom prst="rect">
                      <a:avLst/>
                    </a:prstGeom>
                  </pic:spPr>
                </pic:pic>
              </a:graphicData>
            </a:graphic>
          </wp:inline>
        </w:drawing>
      </w:r>
    </w:p>
    <w:p w14:paraId="5F7BE4CA" w14:textId="2E4B5F01" w:rsidR="0045092F" w:rsidRDefault="0045092F" w:rsidP="0045092F">
      <w:pPr>
        <w:ind w:firstLineChars="200" w:firstLine="420"/>
        <w:jc w:val="center"/>
        <w:rPr>
          <w:rFonts w:hint="eastAsia"/>
        </w:rPr>
      </w:pPr>
      <w:r>
        <w:rPr>
          <w:rFonts w:hint="eastAsia"/>
        </w:rPr>
        <w:t>F</w:t>
      </w:r>
      <w:r>
        <w:t xml:space="preserve">ig4. </w:t>
      </w:r>
      <w:r w:rsidRPr="00AB50F8">
        <w:t>Sequence Diagram</w:t>
      </w:r>
    </w:p>
    <w:p w14:paraId="160AE994" w14:textId="77777777" w:rsidR="00AB50F8" w:rsidRDefault="00AB50F8" w:rsidP="00AB50F8">
      <w:pPr>
        <w:ind w:firstLineChars="200" w:firstLine="420"/>
      </w:pPr>
      <w:r>
        <w:lastRenderedPageBreak/>
        <w:t>When smart phones try to get network service by IP.</w:t>
      </w:r>
    </w:p>
    <w:p w14:paraId="3BAF9C32" w14:textId="5B6CC16E" w:rsidR="00AB50F8" w:rsidRDefault="00AB50F8" w:rsidP="00AB50F8">
      <w:pPr>
        <w:ind w:firstLineChars="200" w:firstLine="420"/>
      </w:pPr>
      <w:r>
        <w:t>AP get a http ‘GET’ request then transport it to Main Server, because the HTTP protocol is implemented based on the TCP protocol.</w:t>
      </w:r>
    </w:p>
    <w:p w14:paraId="5B08044D" w14:textId="61D7AFC3" w:rsidR="00AB50F8" w:rsidRDefault="00AB50F8" w:rsidP="00AB50F8">
      <w:pPr>
        <w:ind w:firstLineChars="200" w:firstLine="420"/>
      </w:pPr>
      <w:r>
        <w:t>Main Server could not find the resource then return the redirect response with code 302 and location of Index page.</w:t>
      </w:r>
    </w:p>
    <w:p w14:paraId="5D99EB84" w14:textId="58A31311" w:rsidR="00AB50F8" w:rsidRDefault="00AB50F8" w:rsidP="00AB50F8">
      <w:pPr>
        <w:ind w:firstLineChars="200" w:firstLine="420"/>
      </w:pPr>
      <w:r>
        <w:t>Smart phone gets the redirection response then try to GET Index Page from Main Server.</w:t>
      </w:r>
    </w:p>
    <w:p w14:paraId="42646244" w14:textId="16C23642" w:rsidR="00AB50F8" w:rsidRDefault="00AB50F8" w:rsidP="00AB50F8">
      <w:pPr>
        <w:ind w:firstLineChars="200" w:firstLine="420"/>
      </w:pPr>
      <w:r>
        <w:t>Main Server return Index page with success code 200.</w:t>
      </w:r>
    </w:p>
    <w:p w14:paraId="2F8BE548" w14:textId="4C71DF0A" w:rsidR="004B3614" w:rsidRDefault="004B3614" w:rsidP="004B3614">
      <w:pPr>
        <w:pStyle w:val="2"/>
        <w:numPr>
          <w:ilvl w:val="1"/>
          <w:numId w:val="3"/>
        </w:numPr>
        <w:rPr>
          <w:rFonts w:ascii="Times New Roman" w:hAnsi="Times New Roman"/>
        </w:rPr>
      </w:pPr>
      <w:r w:rsidRPr="004B3614">
        <w:rPr>
          <w:rFonts w:ascii="Times New Roman" w:hAnsi="Times New Roman"/>
        </w:rPr>
        <w:t>Concurrency and Scalabilit</w:t>
      </w:r>
      <w:r>
        <w:rPr>
          <w:rFonts w:ascii="Times New Roman" w:hAnsi="Times New Roman"/>
        </w:rPr>
        <w:t>y</w:t>
      </w:r>
    </w:p>
    <w:p w14:paraId="11E0311A" w14:textId="77777777" w:rsidR="00D83352" w:rsidRDefault="00D83352" w:rsidP="00D83352">
      <w:pPr>
        <w:ind w:firstLineChars="200" w:firstLine="420"/>
      </w:pPr>
      <w:r>
        <w:t>Concurrency is achieved by isolating the handling of request for each user: there is no shared data between user sessions of the application except for where data is written to/queried from permanent storage. This allows mosts kinds of concurrency conflicts to be resolved in the database transaction layer. However, certain classes of simultaneously write conflicts can occur if multiple staffpersons attempt that of another. Though unlikely, if it is necessary to avoid this scenario, we can employ 2-phase commits to ensure that a station’s information has not been changed in the database since the staffperson began editing the station’s information.</w:t>
      </w:r>
    </w:p>
    <w:p w14:paraId="33A840B1" w14:textId="60C85DD4" w:rsidR="004B3614" w:rsidRPr="00AF742E" w:rsidRDefault="00D83352" w:rsidP="00D83352">
      <w:pPr>
        <w:ind w:firstLineChars="200" w:firstLine="420"/>
        <w:rPr>
          <w:rFonts w:hint="eastAsia"/>
        </w:rPr>
      </w:pPr>
      <w:r>
        <w:t>The biggest scalability roadblock in web server applications is typically thread IO blocking: Threads and context-switching create a great deal of overhead and slow down response times. Thread handling HTTP requests may be user up by blocking IO operations. Using continuations supported by Scala, it is possible to easily implement asynchronous calls and callbacks that preclude blocking threads on IO, thus freeing up those threads to handle other HTTP requests while waiting on IO to complete, thus improving scalability drastically. In the unlikely case that additional scalability is needed, the web application can be deployed on additional web server running side-by-side with a shared database.</w:t>
      </w:r>
    </w:p>
    <w:p w14:paraId="154AA5AD" w14:textId="18C3EAC0" w:rsidR="006A45FD" w:rsidRDefault="0045092F">
      <w:pPr>
        <w:pStyle w:val="1"/>
        <w:numPr>
          <w:ilvl w:val="0"/>
          <w:numId w:val="3"/>
        </w:numPr>
        <w:rPr>
          <w:rFonts w:ascii="Times New Roman" w:hAnsi="Times New Roman"/>
        </w:rPr>
      </w:pPr>
      <w:bookmarkStart w:id="5" w:name="_Toc57236807"/>
      <w:r>
        <w:rPr>
          <w:rFonts w:ascii="Times New Roman" w:hAnsi="Times New Roman"/>
        </w:rPr>
        <w:t>Desig</w:t>
      </w:r>
      <w:r w:rsidR="00751380" w:rsidRPr="00751380">
        <w:rPr>
          <w:rFonts w:ascii="Times New Roman" w:hAnsi="Times New Roman"/>
        </w:rPr>
        <w:t>n</w:t>
      </w:r>
      <w:bookmarkEnd w:id="5"/>
    </w:p>
    <w:p w14:paraId="2F118C9C" w14:textId="7816AE4B" w:rsidR="003213F9" w:rsidRDefault="003213F9" w:rsidP="003213F9">
      <w:pPr>
        <w:ind w:firstLine="420"/>
      </w:pPr>
      <w:r>
        <w:t>In this section, we describe our proposed design of the system. This proposed to design is made to maximize the flexibility, extensibility, and maintainability of the system’s design, while ensuring it meets all of the customer’s requirements. Furthermore, after deployment, it will server as part of the system’s technical documentation for future maintainers of the system.</w:t>
      </w:r>
    </w:p>
    <w:p w14:paraId="66DA0D8A" w14:textId="77777777" w:rsidR="0029200B" w:rsidRDefault="0029200B" w:rsidP="0029200B">
      <w:pPr>
        <w:pStyle w:val="2"/>
        <w:numPr>
          <w:ilvl w:val="1"/>
          <w:numId w:val="3"/>
        </w:numPr>
        <w:rPr>
          <w:rFonts w:ascii="Times New Roman" w:hAnsi="Times New Roman"/>
        </w:rPr>
      </w:pPr>
      <w:r>
        <w:rPr>
          <w:rFonts w:ascii="Times New Roman" w:hAnsi="Times New Roman"/>
        </w:rPr>
        <w:t>System Architecture</w:t>
      </w:r>
    </w:p>
    <w:p w14:paraId="56464F22" w14:textId="2B589B42" w:rsidR="0029200B" w:rsidRDefault="0029200B" w:rsidP="0029200B">
      <w:pPr>
        <w:ind w:firstLine="420"/>
      </w:pPr>
      <w:r w:rsidRPr="007E758A">
        <w:t xml:space="preserve">We propose to build a web application using a standard, 3-tier architecture, as illustrated in Figure </w:t>
      </w:r>
      <w:r>
        <w:t>5</w:t>
      </w:r>
      <w:r w:rsidRPr="007E758A">
        <w:t>.</w:t>
      </w:r>
      <w:r>
        <w:t>The appli</w:t>
      </w:r>
      <w:r w:rsidRPr="007E758A">
        <w:t>cation will consist</w:t>
      </w:r>
      <w:r>
        <w:t xml:space="preserve"> of a web server application and a backend database for premanent for permanent storage. </w:t>
      </w:r>
      <w:r w:rsidRPr="007E758A">
        <w:t>Users</w:t>
      </w:r>
      <w:r>
        <w:t xml:space="preserve"> </w:t>
      </w:r>
      <w:r w:rsidRPr="007E758A">
        <w:t>will</w:t>
      </w:r>
      <w:r>
        <w:t xml:space="preserve"> </w:t>
      </w:r>
      <w:r w:rsidRPr="007E758A">
        <w:t>connect</w:t>
      </w:r>
      <w:r>
        <w:t xml:space="preserve"> </w:t>
      </w:r>
      <w:r w:rsidRPr="007E758A">
        <w:t>and</w:t>
      </w:r>
      <w:r>
        <w:t xml:space="preserve"> </w:t>
      </w:r>
      <w:r w:rsidRPr="007E758A">
        <w:t>interact</w:t>
      </w:r>
      <w:r>
        <w:t xml:space="preserve"> </w:t>
      </w:r>
      <w:r w:rsidRPr="007E758A">
        <w:t>with</w:t>
      </w:r>
      <w:r>
        <w:t xml:space="preserve"> </w:t>
      </w:r>
      <w:r w:rsidRPr="007E758A">
        <w:t>the</w:t>
      </w:r>
      <w:r>
        <w:t xml:space="preserve"> </w:t>
      </w:r>
      <w:r w:rsidRPr="007E758A">
        <w:t>application</w:t>
      </w:r>
      <w:r>
        <w:t xml:space="preserve"> </w:t>
      </w:r>
      <w:r w:rsidRPr="007E758A">
        <w:t>via</w:t>
      </w:r>
      <w:r>
        <w:t xml:space="preserve"> </w:t>
      </w:r>
      <w:r w:rsidRPr="007E758A">
        <w:t>HTTP</w:t>
      </w:r>
      <w:r>
        <w:t xml:space="preserve"> </w:t>
      </w:r>
      <w:r w:rsidRPr="007E758A">
        <w:t>using</w:t>
      </w:r>
      <w:r>
        <w:t xml:space="preserve"> </w:t>
      </w:r>
      <w:r w:rsidRPr="007E758A">
        <w:t>standard</w:t>
      </w:r>
      <w:r>
        <w:t xml:space="preserve"> </w:t>
      </w:r>
      <w:r w:rsidRPr="007E758A">
        <w:t>web</w:t>
      </w:r>
      <w:r>
        <w:t xml:space="preserve"> browsers running </w:t>
      </w:r>
      <w:r w:rsidRPr="007E758A">
        <w:t>on clien</w:t>
      </w:r>
      <w:r>
        <w:t>t machines throughout the library, connected via a library intranet.</w:t>
      </w:r>
    </w:p>
    <w:p w14:paraId="6256A9AF" w14:textId="77777777" w:rsidR="0029200B" w:rsidRDefault="0029200B" w:rsidP="0029200B">
      <w:pPr>
        <w:ind w:firstLine="420"/>
      </w:pPr>
      <w:r>
        <w:rPr>
          <w:rFonts w:hint="eastAsia"/>
        </w:rPr>
        <w:t>T</w:t>
      </w:r>
      <w:r>
        <w:t>he main component of the system is the web server application, and will be responsible for validating and processing requests from the web browsers, enforcing bussiness rules, and rendering results as HTML to the client browser. The database component will be responsible only for presistence and enforcing basic integrity constraints.</w:t>
      </w:r>
    </w:p>
    <w:p w14:paraId="31B892B7" w14:textId="77777777" w:rsidR="0029200B" w:rsidRDefault="0029200B" w:rsidP="0029200B">
      <w:pPr>
        <w:ind w:firstLine="420"/>
      </w:pPr>
      <w:r>
        <w:rPr>
          <w:noProof/>
        </w:rPr>
        <w:lastRenderedPageBreak/>
        <w:drawing>
          <wp:inline distT="0" distB="0" distL="0" distR="0" wp14:anchorId="74B8DC1C" wp14:editId="72E10220">
            <wp:extent cx="6120130" cy="19824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82470"/>
                    </a:xfrm>
                    <a:prstGeom prst="rect">
                      <a:avLst/>
                    </a:prstGeom>
                  </pic:spPr>
                </pic:pic>
              </a:graphicData>
            </a:graphic>
          </wp:inline>
        </w:drawing>
      </w:r>
    </w:p>
    <w:p w14:paraId="10E13ECA" w14:textId="5FF61549" w:rsidR="0029200B" w:rsidRDefault="0029200B" w:rsidP="0029200B">
      <w:pPr>
        <w:ind w:firstLine="420"/>
        <w:jc w:val="center"/>
      </w:pPr>
      <w:r>
        <w:rPr>
          <w:rFonts w:hint="eastAsia"/>
        </w:rPr>
        <w:t>F</w:t>
      </w:r>
      <w:r>
        <w:t xml:space="preserve">igure </w:t>
      </w:r>
      <w:r>
        <w:t>5</w:t>
      </w:r>
      <w:r>
        <w:t>: Deployment Model</w:t>
      </w:r>
    </w:p>
    <w:p w14:paraId="2C3289BA" w14:textId="77777777" w:rsidR="0029200B" w:rsidRDefault="0029200B" w:rsidP="0029200B">
      <w:pPr>
        <w:pStyle w:val="2"/>
        <w:numPr>
          <w:ilvl w:val="1"/>
          <w:numId w:val="3"/>
        </w:numPr>
        <w:rPr>
          <w:rFonts w:ascii="Times New Roman" w:hAnsi="Times New Roman"/>
        </w:rPr>
      </w:pPr>
      <w:r>
        <w:rPr>
          <w:rFonts w:ascii="Times New Roman" w:hAnsi="Times New Roman"/>
        </w:rPr>
        <w:t>Web Server Application Object Model</w:t>
      </w:r>
    </w:p>
    <w:p w14:paraId="29DA5CD8" w14:textId="77777777" w:rsidR="0029200B" w:rsidRDefault="0029200B" w:rsidP="0029200B">
      <w:pPr>
        <w:ind w:firstLine="420"/>
      </w:pPr>
      <w:r>
        <w:t>In this section we will explain the design of our object model of our object model that will be user to implement the proposed web server application. This object model is divided into three layers: HTTP Routing/Hangling Layer, Presentation Layer and Business Layer. Each layer’s responsibilities are defines as follows:</w:t>
      </w:r>
    </w:p>
    <w:p w14:paraId="39288DC1" w14:textId="77777777" w:rsidR="0029200B" w:rsidRDefault="0029200B" w:rsidP="0029200B">
      <w:pPr>
        <w:ind w:firstLine="420"/>
      </w:pPr>
      <w:r>
        <w:t>HTTP Routing/Hangling Layer :Responsible for low-level HTTP Resquest/Response handling. Listens for new requests, applies routing rules to find corresponding server actions, and writes the result as an HTTP Respones.</w:t>
      </w:r>
    </w:p>
    <w:p w14:paraId="63D3034C" w14:textId="77777777" w:rsidR="0029200B" w:rsidRDefault="0029200B" w:rsidP="0029200B">
      <w:pPr>
        <w:ind w:firstLine="420"/>
      </w:pPr>
      <w:r>
        <w:t>Presentation Layer :Responsible for basic user-input validation, interpreting requests into actions and presenting the results as HTML to be rendered by the user’s browser.</w:t>
      </w:r>
    </w:p>
    <w:p w14:paraId="313260D0" w14:textId="77777777" w:rsidR="0029200B" w:rsidRPr="004B482B" w:rsidRDefault="0029200B" w:rsidP="0029200B">
      <w:pPr>
        <w:ind w:firstLine="420"/>
      </w:pPr>
      <w:r>
        <w:t>Business Layer :Responsible for querying/updating permanent storage while enforcing business rules and ensuring its integrity.</w:t>
      </w:r>
    </w:p>
    <w:p w14:paraId="1929777F" w14:textId="77777777" w:rsidR="0029200B" w:rsidRPr="0029200B" w:rsidRDefault="0029200B" w:rsidP="003213F9">
      <w:pPr>
        <w:ind w:firstLine="420"/>
        <w:rPr>
          <w:rFonts w:hint="eastAsia"/>
        </w:rPr>
      </w:pPr>
    </w:p>
    <w:p w14:paraId="6BC28DB9" w14:textId="17D2AD9A" w:rsidR="006A45FD" w:rsidRDefault="0045092F">
      <w:pPr>
        <w:pStyle w:val="2"/>
        <w:numPr>
          <w:ilvl w:val="1"/>
          <w:numId w:val="3"/>
        </w:numPr>
      </w:pPr>
      <w:r>
        <w:rPr>
          <w:rFonts w:ascii="Times New Roman" w:hAnsi="Times New Roman"/>
        </w:rPr>
        <w:t>Access Point</w:t>
      </w:r>
    </w:p>
    <w:p w14:paraId="1B2F1817" w14:textId="77777777" w:rsidR="000838AC" w:rsidRDefault="000838AC" w:rsidP="000838AC">
      <w:pPr>
        <w:spacing w:line="300" w:lineRule="auto"/>
        <w:ind w:firstLineChars="200" w:firstLine="420"/>
      </w:pPr>
      <w:r>
        <w:t>DHCP setting:</w:t>
      </w:r>
    </w:p>
    <w:p w14:paraId="78BBE027" w14:textId="43C68EEB" w:rsidR="000838AC" w:rsidRDefault="000838AC" w:rsidP="000838AC">
      <w:pPr>
        <w:spacing w:line="300" w:lineRule="auto"/>
        <w:ind w:firstLineChars="200" w:firstLine="420"/>
      </w:pPr>
      <w:r>
        <w:t xml:space="preserve">IP range: 192.168.1.100 </w:t>
      </w:r>
      <w:r w:rsidR="00531160">
        <w:t>-</w:t>
      </w:r>
      <w:r>
        <w:t xml:space="preserve"> 192.168.1.250 (up to 150 devices are allowed at same time)</w:t>
      </w:r>
    </w:p>
    <w:p w14:paraId="5A93220A" w14:textId="5EEE963E" w:rsidR="000838AC" w:rsidRDefault="000838AC" w:rsidP="000838AC">
      <w:pPr>
        <w:spacing w:line="300" w:lineRule="auto"/>
        <w:ind w:firstLineChars="200" w:firstLine="420"/>
      </w:pPr>
      <w:r>
        <w:t>IP address: 192.168.1.1 (deployed on Gateway)</w:t>
      </w:r>
    </w:p>
    <w:p w14:paraId="598DCCCC" w14:textId="77777777" w:rsidR="000838AC" w:rsidRDefault="000838AC" w:rsidP="000838AC">
      <w:pPr>
        <w:spacing w:line="300" w:lineRule="auto"/>
        <w:ind w:firstLineChars="200" w:firstLine="420"/>
      </w:pPr>
      <w:r>
        <w:t>DNS server address:</w:t>
      </w:r>
    </w:p>
    <w:p w14:paraId="2FF68EEB" w14:textId="02069F98" w:rsidR="000838AC" w:rsidRDefault="000838AC" w:rsidP="000838AC">
      <w:pPr>
        <w:spacing w:line="300" w:lineRule="auto"/>
        <w:ind w:firstLineChars="200" w:firstLine="420"/>
      </w:pPr>
      <w:r>
        <w:t>192.168.2.1</w:t>
      </w:r>
    </w:p>
    <w:p w14:paraId="20D59AED" w14:textId="77777777" w:rsidR="000838AC" w:rsidRDefault="000838AC" w:rsidP="000838AC">
      <w:pPr>
        <w:spacing w:line="300" w:lineRule="auto"/>
        <w:ind w:firstLineChars="200" w:firstLine="420"/>
      </w:pPr>
      <w:r>
        <w:t>Main server address:</w:t>
      </w:r>
    </w:p>
    <w:p w14:paraId="5011478E" w14:textId="33659F45" w:rsidR="006A45FD" w:rsidRDefault="000838AC" w:rsidP="000838AC">
      <w:pPr>
        <w:spacing w:line="300" w:lineRule="auto"/>
        <w:ind w:firstLineChars="200" w:firstLine="420"/>
      </w:pPr>
      <w:r>
        <w:t>192.168.3.1</w:t>
      </w:r>
      <w:r w:rsidR="00B14F39">
        <w:rPr>
          <w:rFonts w:hint="eastAsia"/>
        </w:rPr>
        <w:t>.</w:t>
      </w:r>
    </w:p>
    <w:p w14:paraId="5C9BE1FF" w14:textId="76C57D93" w:rsidR="00531160" w:rsidRDefault="00C92AEA" w:rsidP="00C92AEA">
      <w:pPr>
        <w:spacing w:line="300" w:lineRule="auto"/>
        <w:ind w:firstLineChars="200" w:firstLine="420"/>
        <w:jc w:val="center"/>
      </w:pPr>
      <w:r>
        <w:rPr>
          <w:noProof/>
        </w:rPr>
        <w:lastRenderedPageBreak/>
        <w:drawing>
          <wp:inline distT="0" distB="0" distL="0" distR="0" wp14:anchorId="4ECED922" wp14:editId="423B44A6">
            <wp:extent cx="1897812" cy="2626485"/>
            <wp:effectExtent l="0" t="0" r="762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9201" cy="2642246"/>
                    </a:xfrm>
                    <a:prstGeom prst="rect">
                      <a:avLst/>
                    </a:prstGeom>
                  </pic:spPr>
                </pic:pic>
              </a:graphicData>
            </a:graphic>
          </wp:inline>
        </w:drawing>
      </w:r>
    </w:p>
    <w:p w14:paraId="116F787A" w14:textId="3E5ABEE5" w:rsidR="00C92AEA" w:rsidRDefault="00C92AEA" w:rsidP="00C92AEA">
      <w:pPr>
        <w:spacing w:line="300" w:lineRule="auto"/>
        <w:ind w:firstLineChars="200" w:firstLine="420"/>
        <w:jc w:val="center"/>
      </w:pPr>
      <w:r>
        <w:rPr>
          <w:rFonts w:hint="eastAsia"/>
        </w:rPr>
        <w:t>F</w:t>
      </w:r>
      <w:r>
        <w:t>ig</w:t>
      </w:r>
      <w:r w:rsidR="004E158B">
        <w:t>6</w:t>
      </w:r>
      <w:r>
        <w:t>. TCP filter</w:t>
      </w:r>
    </w:p>
    <w:p w14:paraId="1254BD7B" w14:textId="1DD3B4CA" w:rsidR="00C92AEA" w:rsidRDefault="00AB2007" w:rsidP="00C92AEA">
      <w:pPr>
        <w:spacing w:line="300" w:lineRule="auto"/>
        <w:ind w:firstLineChars="200" w:firstLine="420"/>
        <w:jc w:val="center"/>
      </w:pPr>
      <w:r>
        <w:rPr>
          <w:noProof/>
        </w:rPr>
        <w:drawing>
          <wp:inline distT="0" distB="0" distL="0" distR="0" wp14:anchorId="0ED3361C" wp14:editId="62759FCB">
            <wp:extent cx="2001003" cy="286396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6433" cy="2886053"/>
                    </a:xfrm>
                    <a:prstGeom prst="rect">
                      <a:avLst/>
                    </a:prstGeom>
                  </pic:spPr>
                </pic:pic>
              </a:graphicData>
            </a:graphic>
          </wp:inline>
        </w:drawing>
      </w:r>
    </w:p>
    <w:p w14:paraId="5DCB5909" w14:textId="0A699E1B" w:rsidR="00AB2007" w:rsidRDefault="00AB2007" w:rsidP="00F47020">
      <w:pPr>
        <w:spacing w:line="300" w:lineRule="auto"/>
        <w:ind w:firstLineChars="200" w:firstLine="420"/>
        <w:jc w:val="center"/>
        <w:rPr>
          <w:rFonts w:hint="eastAsia"/>
        </w:rPr>
      </w:pPr>
      <w:r>
        <w:rPr>
          <w:rFonts w:hint="eastAsia"/>
        </w:rPr>
        <w:t>F</w:t>
      </w:r>
      <w:r>
        <w:t>ig</w:t>
      </w:r>
      <w:r w:rsidR="004E158B">
        <w:t>7</w:t>
      </w:r>
      <w:r>
        <w:t>. TCP filter</w:t>
      </w:r>
    </w:p>
    <w:p w14:paraId="41F30454" w14:textId="54195D74" w:rsidR="006A45FD" w:rsidRDefault="00F47020">
      <w:pPr>
        <w:pStyle w:val="2"/>
        <w:numPr>
          <w:ilvl w:val="1"/>
          <w:numId w:val="3"/>
        </w:numPr>
        <w:rPr>
          <w:rFonts w:ascii="Times New Roman" w:hAnsi="Times New Roman"/>
        </w:rPr>
      </w:pPr>
      <w:bookmarkStart w:id="6" w:name="_Toc57236809"/>
      <w:r>
        <w:rPr>
          <w:rFonts w:ascii="Times New Roman" w:hAnsi="Times New Roman"/>
        </w:rPr>
        <w:lastRenderedPageBreak/>
        <w:t>DNS server</w:t>
      </w:r>
      <w:bookmarkEnd w:id="6"/>
    </w:p>
    <w:p w14:paraId="22F9DA04" w14:textId="0428E567" w:rsidR="006A45FD" w:rsidRDefault="003279FF" w:rsidP="003279FF">
      <w:pPr>
        <w:spacing w:line="300" w:lineRule="auto"/>
        <w:ind w:firstLineChars="200" w:firstLine="420"/>
        <w:jc w:val="center"/>
      </w:pPr>
      <w:r>
        <w:rPr>
          <w:noProof/>
        </w:rPr>
        <w:drawing>
          <wp:inline distT="0" distB="0" distL="0" distR="0" wp14:anchorId="19A0BF9B" wp14:editId="5528BC72">
            <wp:extent cx="3735238" cy="431867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9677" cy="4335364"/>
                    </a:xfrm>
                    <a:prstGeom prst="rect">
                      <a:avLst/>
                    </a:prstGeom>
                  </pic:spPr>
                </pic:pic>
              </a:graphicData>
            </a:graphic>
          </wp:inline>
        </w:drawing>
      </w:r>
    </w:p>
    <w:p w14:paraId="2FF5601C" w14:textId="758D2E04" w:rsidR="003279FF" w:rsidRDefault="003279FF" w:rsidP="003279FF">
      <w:pPr>
        <w:spacing w:line="300" w:lineRule="auto"/>
        <w:ind w:firstLineChars="200" w:firstLine="420"/>
        <w:jc w:val="center"/>
      </w:pPr>
      <w:r>
        <w:rPr>
          <w:rFonts w:hint="eastAsia"/>
        </w:rPr>
        <w:t>F</w:t>
      </w:r>
      <w:r>
        <w:t>ig</w:t>
      </w:r>
      <w:r w:rsidR="004E158B">
        <w:t>8</w:t>
      </w:r>
      <w:r>
        <w:t>. DNS model</w:t>
      </w:r>
    </w:p>
    <w:p w14:paraId="662D9A93" w14:textId="2C4EC4D0" w:rsidR="006A45FD" w:rsidRDefault="006417E9">
      <w:pPr>
        <w:pStyle w:val="2"/>
        <w:numPr>
          <w:ilvl w:val="1"/>
          <w:numId w:val="3"/>
        </w:numPr>
        <w:rPr>
          <w:rFonts w:ascii="Times New Roman" w:hAnsi="Times New Roman"/>
        </w:rPr>
      </w:pPr>
      <w:bookmarkStart w:id="7" w:name="_Toc57236810"/>
      <w:r>
        <w:rPr>
          <w:rFonts w:ascii="Times New Roman" w:hAnsi="Times New Roman"/>
        </w:rPr>
        <w:lastRenderedPageBreak/>
        <w:t>Spring MVC model</w:t>
      </w:r>
      <w:bookmarkEnd w:id="7"/>
    </w:p>
    <w:p w14:paraId="4586ED88" w14:textId="28306374" w:rsidR="00392775" w:rsidRDefault="00392775" w:rsidP="00392775">
      <w:pPr>
        <w:spacing w:line="300" w:lineRule="auto"/>
        <w:ind w:firstLineChars="200" w:firstLine="420"/>
        <w:jc w:val="center"/>
      </w:pPr>
      <w:r>
        <w:rPr>
          <w:noProof/>
        </w:rPr>
        <w:drawing>
          <wp:inline distT="0" distB="0" distL="0" distR="0" wp14:anchorId="7A6168B0" wp14:editId="65772E19">
            <wp:extent cx="5115464" cy="4471652"/>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8152" cy="4491485"/>
                    </a:xfrm>
                    <a:prstGeom prst="rect">
                      <a:avLst/>
                    </a:prstGeom>
                  </pic:spPr>
                </pic:pic>
              </a:graphicData>
            </a:graphic>
          </wp:inline>
        </w:drawing>
      </w:r>
    </w:p>
    <w:p w14:paraId="636421F8" w14:textId="4AD58636" w:rsidR="00392775" w:rsidRDefault="00392775" w:rsidP="00392775">
      <w:pPr>
        <w:spacing w:line="300" w:lineRule="auto"/>
        <w:ind w:firstLineChars="200" w:firstLine="420"/>
        <w:jc w:val="center"/>
        <w:rPr>
          <w:rFonts w:hint="eastAsia"/>
        </w:rPr>
      </w:pPr>
      <w:r>
        <w:rPr>
          <w:rFonts w:hint="eastAsia"/>
        </w:rPr>
        <w:t>F</w:t>
      </w:r>
      <w:r>
        <w:t>ig</w:t>
      </w:r>
      <w:r w:rsidR="004E158B">
        <w:t>9</w:t>
      </w:r>
      <w:r>
        <w:t xml:space="preserve">. </w:t>
      </w:r>
      <w:r w:rsidRPr="00392775">
        <w:t>Spring MVC working schematic</w:t>
      </w:r>
    </w:p>
    <w:p w14:paraId="69E5F764" w14:textId="77777777" w:rsidR="00283B16" w:rsidRDefault="00283B16" w:rsidP="00283B16">
      <w:pPr>
        <w:spacing w:line="300" w:lineRule="auto"/>
      </w:pPr>
      <w:r>
        <w:t>The Spring MVC workflow is as follows:</w:t>
      </w:r>
    </w:p>
    <w:p w14:paraId="3650AFD0" w14:textId="0FE3A07C" w:rsidR="00283B16" w:rsidRDefault="00283B16" w:rsidP="00283B16">
      <w:pPr>
        <w:spacing w:line="300" w:lineRule="auto"/>
      </w:pPr>
      <w:r>
        <w:t>1.</w:t>
      </w:r>
      <w:r>
        <w:t>The client request is submitted to the DispatcherServlet.</w:t>
      </w:r>
    </w:p>
    <w:p w14:paraId="50759B66" w14:textId="03E96D1E" w:rsidR="00283B16" w:rsidRDefault="00283B16" w:rsidP="00283B16">
      <w:pPr>
        <w:spacing w:line="300" w:lineRule="auto"/>
      </w:pPr>
      <w:r>
        <w:t>2.</w:t>
      </w:r>
      <w:r>
        <w:t>It is up to the DispatcherServlet Controller to look for one or more HandlerMapping and find the Controller that handles the request.</w:t>
      </w:r>
    </w:p>
    <w:p w14:paraId="4AD773EB" w14:textId="3AB67A54" w:rsidR="00283B16" w:rsidRDefault="00283B16" w:rsidP="00283B16">
      <w:pPr>
        <w:spacing w:line="300" w:lineRule="auto"/>
      </w:pPr>
      <w:r>
        <w:t>3.</w:t>
      </w:r>
      <w:r>
        <w:t>The DispatcherServlet submits the request to the Controller.</w:t>
      </w:r>
    </w:p>
    <w:p w14:paraId="4686CC5F" w14:textId="118C4C05" w:rsidR="00283B16" w:rsidRDefault="00283B16" w:rsidP="00283B16">
      <w:pPr>
        <w:spacing w:line="300" w:lineRule="auto"/>
      </w:pPr>
      <w:r>
        <w:t>4.</w:t>
      </w:r>
      <w:r>
        <w:t>The Controller calls the business logic processing and returns ModelAndView.</w:t>
      </w:r>
    </w:p>
    <w:p w14:paraId="3C5B35B9" w14:textId="7BC6B3A2" w:rsidR="00283B16" w:rsidRDefault="00283B16" w:rsidP="00283B16">
      <w:pPr>
        <w:spacing w:line="300" w:lineRule="auto"/>
      </w:pPr>
      <w:r>
        <w:t>5.</w:t>
      </w:r>
      <w:r>
        <w:t>The DispatcherServlet looks for one or more ViewResolver view parsers and finds the view specified by ModelAndView.</w:t>
      </w:r>
    </w:p>
    <w:p w14:paraId="7E8FF268" w14:textId="2C39F00E" w:rsidR="006A45FD" w:rsidRDefault="00283B16" w:rsidP="00283B16">
      <w:pPr>
        <w:spacing w:line="300" w:lineRule="auto"/>
      </w:pPr>
      <w:r>
        <w:t>6.</w:t>
      </w:r>
      <w:r>
        <w:t>The view is responsible for displaying the results to the client.</w:t>
      </w:r>
    </w:p>
    <w:p w14:paraId="45BB1896" w14:textId="34D3C4C0" w:rsidR="00A23BE9" w:rsidRDefault="000779F0" w:rsidP="00A23BE9">
      <w:pPr>
        <w:spacing w:line="300" w:lineRule="auto"/>
        <w:jc w:val="center"/>
      </w:pPr>
      <w:r>
        <w:rPr>
          <w:noProof/>
        </w:rPr>
        <w:lastRenderedPageBreak/>
        <w:drawing>
          <wp:inline distT="0" distB="0" distL="0" distR="0" wp14:anchorId="3B2FD96F" wp14:editId="112EEE0B">
            <wp:extent cx="6120130" cy="36995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699510"/>
                    </a:xfrm>
                    <a:prstGeom prst="rect">
                      <a:avLst/>
                    </a:prstGeom>
                  </pic:spPr>
                </pic:pic>
              </a:graphicData>
            </a:graphic>
          </wp:inline>
        </w:drawing>
      </w:r>
    </w:p>
    <w:p w14:paraId="7211B69D" w14:textId="29C452D5" w:rsidR="00A23BE9" w:rsidRDefault="00A23BE9" w:rsidP="00A23BE9">
      <w:pPr>
        <w:spacing w:line="300" w:lineRule="auto"/>
        <w:jc w:val="center"/>
        <w:rPr>
          <w:rFonts w:hint="eastAsia"/>
        </w:rPr>
      </w:pPr>
      <w:r>
        <w:rPr>
          <w:rFonts w:hint="eastAsia"/>
        </w:rPr>
        <w:t>F</w:t>
      </w:r>
      <w:r>
        <w:t>ig</w:t>
      </w:r>
      <w:r w:rsidR="004E158B">
        <w:t>10</w:t>
      </w:r>
      <w:r>
        <w:t xml:space="preserve">. UML </w:t>
      </w:r>
      <w:r w:rsidR="000779F0">
        <w:t xml:space="preserve">Class </w:t>
      </w:r>
      <w:r>
        <w:t>Diagram</w:t>
      </w:r>
    </w:p>
    <w:p w14:paraId="73538D65" w14:textId="23D2A7E2" w:rsidR="006A45FD" w:rsidRDefault="009C0A0D">
      <w:pPr>
        <w:pStyle w:val="2"/>
        <w:numPr>
          <w:ilvl w:val="1"/>
          <w:numId w:val="3"/>
        </w:numPr>
        <w:rPr>
          <w:rFonts w:ascii="Times New Roman" w:hAnsi="Times New Roman"/>
        </w:rPr>
      </w:pPr>
      <w:bookmarkStart w:id="8" w:name="_Toc57236811"/>
      <w:r w:rsidRPr="009C0A0D">
        <w:rPr>
          <w:rFonts w:ascii="Times New Roman" w:hAnsi="Times New Roman"/>
        </w:rPr>
        <w:t>Project user</w:t>
      </w:r>
      <w:bookmarkEnd w:id="8"/>
    </w:p>
    <w:p w14:paraId="5F25D75E" w14:textId="3D9702DA" w:rsidR="006A45FD" w:rsidRDefault="002A4149" w:rsidP="002A4149">
      <w:pPr>
        <w:ind w:firstLineChars="200" w:firstLine="420"/>
        <w:jc w:val="center"/>
      </w:pPr>
      <w:r>
        <w:rPr>
          <w:noProof/>
        </w:rPr>
        <w:drawing>
          <wp:inline distT="0" distB="0" distL="0" distR="0" wp14:anchorId="1E1B85FB" wp14:editId="28D990DC">
            <wp:extent cx="6120130" cy="24212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421255"/>
                    </a:xfrm>
                    <a:prstGeom prst="rect">
                      <a:avLst/>
                    </a:prstGeom>
                  </pic:spPr>
                </pic:pic>
              </a:graphicData>
            </a:graphic>
          </wp:inline>
        </w:drawing>
      </w:r>
    </w:p>
    <w:p w14:paraId="65554CDB" w14:textId="240D4EBD" w:rsidR="002A4149" w:rsidRPr="00A3086C" w:rsidRDefault="002A4149" w:rsidP="002A4149">
      <w:pPr>
        <w:ind w:firstLineChars="200" w:firstLine="420"/>
        <w:jc w:val="center"/>
        <w:rPr>
          <w:rFonts w:hint="eastAsia"/>
        </w:rPr>
      </w:pPr>
      <w:r>
        <w:rPr>
          <w:rFonts w:hint="eastAsia"/>
        </w:rPr>
        <w:t>F</w:t>
      </w:r>
      <w:r>
        <w:t>ig</w:t>
      </w:r>
      <w:r w:rsidR="004E158B">
        <w:t>11</w:t>
      </w:r>
      <w:r>
        <w:t xml:space="preserve">. </w:t>
      </w:r>
      <w:r w:rsidR="00742E49">
        <w:t>Spring MVC HTTP request squence diagram</w:t>
      </w:r>
    </w:p>
    <w:p w14:paraId="2E6F2CDC" w14:textId="06F90465" w:rsidR="00DA225C" w:rsidRDefault="00955035" w:rsidP="00DA225C">
      <w:pPr>
        <w:pStyle w:val="1"/>
        <w:numPr>
          <w:ilvl w:val="0"/>
          <w:numId w:val="3"/>
        </w:numPr>
        <w:rPr>
          <w:rFonts w:ascii="Times New Roman" w:hAnsi="Times New Roman"/>
        </w:rPr>
      </w:pPr>
      <w:bookmarkStart w:id="9" w:name="_Toc18918"/>
      <w:bookmarkStart w:id="10" w:name="_Toc57236825"/>
      <w:r w:rsidRPr="00955035">
        <w:rPr>
          <w:rFonts w:ascii="Times New Roman" w:hAnsi="Times New Roman"/>
        </w:rPr>
        <w:t>Database environment description</w:t>
      </w:r>
      <w:bookmarkEnd w:id="9"/>
      <w:bookmarkEnd w:id="10"/>
    </w:p>
    <w:p w14:paraId="7A18B927" w14:textId="699A62FC" w:rsidR="00DA225C" w:rsidRDefault="00955035" w:rsidP="00DA225C">
      <w:pPr>
        <w:pStyle w:val="2"/>
        <w:numPr>
          <w:ilvl w:val="1"/>
          <w:numId w:val="3"/>
        </w:numPr>
        <w:rPr>
          <w:rFonts w:ascii="Times New Roman" w:hAnsi="Times New Roman"/>
        </w:rPr>
      </w:pPr>
      <w:bookmarkStart w:id="11" w:name="_Toc8182"/>
      <w:bookmarkStart w:id="12" w:name="_Toc57236826"/>
      <w:r w:rsidRPr="00955035">
        <w:rPr>
          <w:rFonts w:ascii="Times New Roman" w:hAnsi="Times New Roman"/>
        </w:rPr>
        <w:t>Database system</w:t>
      </w:r>
      <w:bookmarkEnd w:id="11"/>
      <w:bookmarkEnd w:id="12"/>
    </w:p>
    <w:p w14:paraId="21840714" w14:textId="520C972B" w:rsidR="00DA225C" w:rsidRDefault="00EE19A7" w:rsidP="00DA225C">
      <w:pPr>
        <w:ind w:firstLineChars="202" w:firstLine="424"/>
      </w:pPr>
      <w:r>
        <w:t>MYSQL 8.0</w:t>
      </w:r>
    </w:p>
    <w:p w14:paraId="6110521F" w14:textId="5E6D1A75" w:rsidR="00DA225C" w:rsidRDefault="00EE19A7" w:rsidP="00DA225C">
      <w:pPr>
        <w:pStyle w:val="2"/>
        <w:numPr>
          <w:ilvl w:val="1"/>
          <w:numId w:val="3"/>
        </w:numPr>
        <w:rPr>
          <w:rFonts w:ascii="Times New Roman" w:hAnsi="Times New Roman"/>
        </w:rPr>
      </w:pPr>
      <w:bookmarkStart w:id="13" w:name="_Toc6682"/>
      <w:bookmarkStart w:id="14" w:name="_Toc57236827"/>
      <w:r w:rsidRPr="00EE19A7">
        <w:rPr>
          <w:rFonts w:ascii="Times New Roman" w:hAnsi="Times New Roman"/>
        </w:rPr>
        <w:lastRenderedPageBreak/>
        <w:t>Design tools</w:t>
      </w:r>
      <w:bookmarkEnd w:id="13"/>
      <w:bookmarkEnd w:id="14"/>
    </w:p>
    <w:p w14:paraId="4A2B5085" w14:textId="53A60068" w:rsidR="00DA225C" w:rsidRDefault="00EE19A7" w:rsidP="00DA225C">
      <w:pPr>
        <w:ind w:firstLineChars="193" w:firstLine="425"/>
      </w:pPr>
      <w:r w:rsidRPr="00EE19A7">
        <w:rPr>
          <w:rFonts w:ascii="Arial" w:hAnsi="Arial" w:cs="Arial"/>
          <w:color w:val="000000"/>
          <w:sz w:val="22"/>
          <w:shd w:val="clear" w:color="auto" w:fill="FFFFFF"/>
        </w:rPr>
        <w:t>MySQL Workbench 8.0 CE</w:t>
      </w:r>
    </w:p>
    <w:p w14:paraId="7ABCCF50" w14:textId="75DF44FB" w:rsidR="00DA225C" w:rsidRDefault="00A801A6" w:rsidP="00DA225C">
      <w:pPr>
        <w:pStyle w:val="2"/>
        <w:numPr>
          <w:ilvl w:val="1"/>
          <w:numId w:val="3"/>
        </w:numPr>
        <w:rPr>
          <w:rFonts w:ascii="Times New Roman" w:hAnsi="Times New Roman"/>
        </w:rPr>
      </w:pPr>
      <w:bookmarkStart w:id="15" w:name="_Toc4386"/>
      <w:bookmarkStart w:id="16" w:name="_Toc57236828"/>
      <w:r w:rsidRPr="00A801A6">
        <w:rPr>
          <w:rFonts w:ascii="Times New Roman" w:hAnsi="Times New Roman"/>
        </w:rPr>
        <w:t>Database configuration</w:t>
      </w:r>
      <w:bookmarkEnd w:id="15"/>
      <w:bookmarkEnd w:id="16"/>
    </w:p>
    <w:tbl>
      <w:tblPr>
        <w:tblW w:w="98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478"/>
      </w:tblGrid>
      <w:tr w:rsidR="00DA225C" w14:paraId="4887BC74" w14:textId="77777777" w:rsidTr="00DA225C">
        <w:tc>
          <w:tcPr>
            <w:tcW w:w="2376" w:type="dxa"/>
            <w:shd w:val="clear" w:color="auto" w:fill="BFBFBF"/>
          </w:tcPr>
          <w:p w14:paraId="386A1777" w14:textId="3EAEEBF3" w:rsidR="00DA225C" w:rsidRDefault="00A801A6" w:rsidP="00DA225C">
            <w:pPr>
              <w:jc w:val="center"/>
              <w:rPr>
                <w:b/>
              </w:rPr>
            </w:pPr>
            <w:r w:rsidRPr="00A801A6">
              <w:rPr>
                <w:b/>
              </w:rPr>
              <w:t>Table space</w:t>
            </w:r>
          </w:p>
        </w:tc>
        <w:tc>
          <w:tcPr>
            <w:tcW w:w="7478" w:type="dxa"/>
          </w:tcPr>
          <w:p w14:paraId="5912FD2E" w14:textId="0111C300" w:rsidR="00DA225C" w:rsidRDefault="00032C12" w:rsidP="00DA225C">
            <w:pPr>
              <w:jc w:val="center"/>
            </w:pPr>
            <w:r>
              <w:t>wifiad</w:t>
            </w:r>
          </w:p>
        </w:tc>
      </w:tr>
      <w:tr w:rsidR="00DA225C" w14:paraId="091C11EE" w14:textId="77777777" w:rsidTr="00DA225C">
        <w:tc>
          <w:tcPr>
            <w:tcW w:w="2376" w:type="dxa"/>
            <w:shd w:val="clear" w:color="auto" w:fill="BFBFBF"/>
          </w:tcPr>
          <w:p w14:paraId="1A5599D1" w14:textId="0458102B" w:rsidR="00DA225C" w:rsidRDefault="00A801A6" w:rsidP="00DA225C">
            <w:pPr>
              <w:jc w:val="center"/>
              <w:rPr>
                <w:b/>
              </w:rPr>
            </w:pPr>
            <w:r w:rsidRPr="00A801A6">
              <w:rPr>
                <w:b/>
              </w:rPr>
              <w:t>Table space initialization size</w:t>
            </w:r>
          </w:p>
        </w:tc>
        <w:tc>
          <w:tcPr>
            <w:tcW w:w="7478" w:type="dxa"/>
          </w:tcPr>
          <w:p w14:paraId="60FA9B13" w14:textId="77777777" w:rsidR="00DA225C" w:rsidRDefault="00DA225C" w:rsidP="00DA225C">
            <w:pPr>
              <w:jc w:val="center"/>
            </w:pPr>
            <w:r>
              <w:rPr>
                <w:rFonts w:hint="eastAsia"/>
              </w:rPr>
              <w:t>500M</w:t>
            </w:r>
          </w:p>
        </w:tc>
      </w:tr>
      <w:tr w:rsidR="00DA225C" w14:paraId="0513601D" w14:textId="77777777" w:rsidTr="00DA225C">
        <w:tc>
          <w:tcPr>
            <w:tcW w:w="2376" w:type="dxa"/>
            <w:shd w:val="clear" w:color="auto" w:fill="BFBFBF"/>
          </w:tcPr>
          <w:p w14:paraId="14E88BC4" w14:textId="3D8D845C" w:rsidR="00DA225C" w:rsidRDefault="00A801A6" w:rsidP="00DA225C">
            <w:pPr>
              <w:jc w:val="center"/>
              <w:rPr>
                <w:b/>
              </w:rPr>
            </w:pPr>
            <w:r w:rsidRPr="00A801A6">
              <w:rPr>
                <w:b/>
              </w:rPr>
              <w:t>Self-Increment</w:t>
            </w:r>
          </w:p>
        </w:tc>
        <w:tc>
          <w:tcPr>
            <w:tcW w:w="7478" w:type="dxa"/>
          </w:tcPr>
          <w:p w14:paraId="38468970" w14:textId="77777777" w:rsidR="00DA225C" w:rsidRDefault="00DA225C" w:rsidP="00DA225C">
            <w:pPr>
              <w:jc w:val="center"/>
            </w:pPr>
            <w:r>
              <w:rPr>
                <w:rFonts w:hint="eastAsia"/>
              </w:rPr>
              <w:t>10M</w:t>
            </w:r>
          </w:p>
        </w:tc>
      </w:tr>
      <w:tr w:rsidR="00DA225C" w14:paraId="7A31B529" w14:textId="77777777" w:rsidTr="00DA225C">
        <w:tc>
          <w:tcPr>
            <w:tcW w:w="2376" w:type="dxa"/>
            <w:shd w:val="clear" w:color="auto" w:fill="BFBFBF"/>
          </w:tcPr>
          <w:p w14:paraId="535AE484" w14:textId="3A93FC0A" w:rsidR="00DA225C" w:rsidRDefault="00A801A6" w:rsidP="00DA225C">
            <w:pPr>
              <w:jc w:val="center"/>
              <w:rPr>
                <w:b/>
              </w:rPr>
            </w:pPr>
            <w:r w:rsidRPr="00A801A6">
              <w:rPr>
                <w:b/>
              </w:rPr>
              <w:t>User name</w:t>
            </w:r>
          </w:p>
        </w:tc>
        <w:tc>
          <w:tcPr>
            <w:tcW w:w="7478" w:type="dxa"/>
          </w:tcPr>
          <w:p w14:paraId="60FD8DB1" w14:textId="23DDCABB" w:rsidR="00DA225C" w:rsidRDefault="0034496D" w:rsidP="00DA225C">
            <w:pPr>
              <w:jc w:val="center"/>
            </w:pPr>
            <w:r>
              <w:t>root</w:t>
            </w:r>
          </w:p>
        </w:tc>
      </w:tr>
      <w:tr w:rsidR="00DA225C" w14:paraId="32F28524" w14:textId="77777777" w:rsidTr="00DA225C">
        <w:tc>
          <w:tcPr>
            <w:tcW w:w="2376" w:type="dxa"/>
            <w:shd w:val="clear" w:color="auto" w:fill="BFBFBF"/>
          </w:tcPr>
          <w:p w14:paraId="5FFFDB61" w14:textId="22B9FD59" w:rsidR="00DA225C" w:rsidRDefault="00A801A6" w:rsidP="00DA225C">
            <w:pPr>
              <w:jc w:val="center"/>
              <w:rPr>
                <w:b/>
              </w:rPr>
            </w:pPr>
            <w:r>
              <w:rPr>
                <w:b/>
              </w:rPr>
              <w:t>P</w:t>
            </w:r>
            <w:r w:rsidRPr="00A801A6">
              <w:rPr>
                <w:b/>
              </w:rPr>
              <w:t>assword</w:t>
            </w:r>
          </w:p>
        </w:tc>
        <w:tc>
          <w:tcPr>
            <w:tcW w:w="7478" w:type="dxa"/>
          </w:tcPr>
          <w:p w14:paraId="7590113F" w14:textId="788B0A25" w:rsidR="00DA225C" w:rsidRDefault="0034496D" w:rsidP="00DA225C">
            <w:pPr>
              <w:jc w:val="center"/>
            </w:pPr>
            <w:r w:rsidRPr="0034496D">
              <w:t>WiFiAD</w:t>
            </w:r>
            <w:r>
              <w:t>123</w:t>
            </w:r>
          </w:p>
        </w:tc>
      </w:tr>
    </w:tbl>
    <w:p w14:paraId="1CEA753F" w14:textId="77777777" w:rsidR="00DA225C" w:rsidRDefault="00DA225C" w:rsidP="00DA225C"/>
    <w:p w14:paraId="69A0AA15" w14:textId="212FCDD6" w:rsidR="00DA225C" w:rsidRDefault="0034496D" w:rsidP="00DA225C">
      <w:pPr>
        <w:pStyle w:val="1"/>
        <w:numPr>
          <w:ilvl w:val="0"/>
          <w:numId w:val="3"/>
        </w:numPr>
        <w:rPr>
          <w:rFonts w:ascii="Times New Roman" w:hAnsi="Times New Roman"/>
        </w:rPr>
      </w:pPr>
      <w:bookmarkStart w:id="17" w:name="_Toc11357"/>
      <w:bookmarkStart w:id="18" w:name="_Toc57236829"/>
      <w:r w:rsidRPr="0034496D">
        <w:rPr>
          <w:rFonts w:ascii="Times New Roman" w:hAnsi="Times New Roman"/>
        </w:rPr>
        <w:t>The database naming convention</w:t>
      </w:r>
      <w:bookmarkEnd w:id="17"/>
      <w:bookmarkEnd w:id="18"/>
    </w:p>
    <w:p w14:paraId="53A9CA4F" w14:textId="5FE4F794" w:rsidR="00DA225C" w:rsidRDefault="0034496D" w:rsidP="00DA225C">
      <w:pPr>
        <w:pStyle w:val="2"/>
        <w:numPr>
          <w:ilvl w:val="1"/>
          <w:numId w:val="3"/>
        </w:numPr>
        <w:rPr>
          <w:rFonts w:ascii="Times New Roman" w:hAnsi="Times New Roman"/>
        </w:rPr>
      </w:pPr>
      <w:bookmarkStart w:id="19" w:name="_Toc1957"/>
      <w:bookmarkStart w:id="20" w:name="_Toc57236830"/>
      <w:r w:rsidRPr="0034496D">
        <w:rPr>
          <w:rFonts w:ascii="Times New Roman" w:hAnsi="Times New Roman"/>
        </w:rPr>
        <w:t>Table name specification</w:t>
      </w:r>
      <w:bookmarkEnd w:id="19"/>
      <w:bookmarkEnd w:id="20"/>
    </w:p>
    <w:p w14:paraId="1E5A3638" w14:textId="1AC6FA29" w:rsidR="00A801A6" w:rsidRDefault="00A801A6" w:rsidP="00A801A6">
      <w:pPr>
        <w:ind w:firstLineChars="200" w:firstLine="420"/>
      </w:pPr>
      <w:r>
        <w:t xml:space="preserve">Names must begin with </w:t>
      </w:r>
      <w:r w:rsidR="00DA18C4">
        <w:t>wifiad</w:t>
      </w:r>
      <w:r>
        <w:t>_</w:t>
      </w:r>
    </w:p>
    <w:p w14:paraId="05DED152" w14:textId="77777777" w:rsidR="00A801A6" w:rsidRDefault="00A801A6" w:rsidP="00A801A6">
      <w:pPr>
        <w:ind w:firstLineChars="200" w:firstLine="420"/>
      </w:pPr>
      <w:r>
        <w:t>Name must be clear</w:t>
      </w:r>
    </w:p>
    <w:p w14:paraId="5010FB7F" w14:textId="77777777" w:rsidR="00A801A6" w:rsidRDefault="00A801A6" w:rsidP="00A801A6">
      <w:pPr>
        <w:ind w:firstLineChars="200" w:firstLine="420"/>
      </w:pPr>
      <w:r>
        <w:t>Names must be easy to understand</w:t>
      </w:r>
    </w:p>
    <w:p w14:paraId="368D26A2" w14:textId="77777777" w:rsidR="00A801A6" w:rsidRDefault="00A801A6" w:rsidP="00A801A6">
      <w:pPr>
        <w:ind w:firstLineChars="200" w:firstLine="420"/>
      </w:pPr>
      <w:r>
        <w:t>Names should not be too long</w:t>
      </w:r>
    </w:p>
    <w:p w14:paraId="600FD31E" w14:textId="77777777" w:rsidR="00A801A6" w:rsidRDefault="00A801A6" w:rsidP="00A801A6">
      <w:pPr>
        <w:ind w:firstLineChars="200" w:firstLine="420"/>
      </w:pPr>
      <w:r>
        <w:t>The naming should be as informative as possible</w:t>
      </w:r>
    </w:p>
    <w:p w14:paraId="2380FF31" w14:textId="7326E270" w:rsidR="00DA225C" w:rsidRDefault="00A801A6" w:rsidP="00A801A6">
      <w:pPr>
        <w:ind w:firstLineChars="200" w:firstLine="420"/>
      </w:pPr>
      <w:r>
        <w:t>Name to extract keywords. For example: user information table: LNG _USE</w:t>
      </w:r>
      <w:r w:rsidR="00DA225C">
        <w:rPr>
          <w:rFonts w:hint="eastAsia"/>
        </w:rPr>
        <w:t>R</w:t>
      </w:r>
    </w:p>
    <w:p w14:paraId="26CAC92D" w14:textId="7FC80357" w:rsidR="00DA225C" w:rsidRDefault="00265B3C" w:rsidP="00DA225C">
      <w:pPr>
        <w:pStyle w:val="2"/>
        <w:numPr>
          <w:ilvl w:val="1"/>
          <w:numId w:val="3"/>
        </w:numPr>
        <w:rPr>
          <w:rFonts w:ascii="Times New Roman" w:hAnsi="Times New Roman"/>
        </w:rPr>
      </w:pPr>
      <w:bookmarkStart w:id="21" w:name="_Toc9492"/>
      <w:bookmarkStart w:id="22" w:name="_Toc57236831"/>
      <w:r w:rsidRPr="00265B3C">
        <w:rPr>
          <w:rFonts w:ascii="Times New Roman" w:hAnsi="Times New Roman"/>
        </w:rPr>
        <w:t>Data item name specification</w:t>
      </w:r>
      <w:bookmarkEnd w:id="21"/>
      <w:bookmarkEnd w:id="22"/>
    </w:p>
    <w:p w14:paraId="6E906BE6" w14:textId="77777777" w:rsidR="00265B3C" w:rsidRDefault="00265B3C" w:rsidP="00265B3C">
      <w:pPr>
        <w:pStyle w:val="17"/>
      </w:pPr>
      <w:r>
        <w:t>Name must be clear</w:t>
      </w:r>
    </w:p>
    <w:p w14:paraId="35884FB7" w14:textId="77777777" w:rsidR="00265B3C" w:rsidRDefault="00265B3C" w:rsidP="00265B3C">
      <w:pPr>
        <w:pStyle w:val="17"/>
      </w:pPr>
      <w:r>
        <w:t>Names must be easy to understand</w:t>
      </w:r>
    </w:p>
    <w:p w14:paraId="4966EE61" w14:textId="77777777" w:rsidR="00265B3C" w:rsidRDefault="00265B3C" w:rsidP="00265B3C">
      <w:pPr>
        <w:pStyle w:val="17"/>
      </w:pPr>
      <w:r>
        <w:t>Names should not be too long</w:t>
      </w:r>
    </w:p>
    <w:p w14:paraId="37D92D35" w14:textId="37C57438" w:rsidR="00DA225C" w:rsidRDefault="00265B3C" w:rsidP="00265B3C">
      <w:pPr>
        <w:pStyle w:val="17"/>
      </w:pPr>
      <w:r>
        <w:t>The naming should be as informative as possible</w:t>
      </w:r>
    </w:p>
    <w:p w14:paraId="21A82405" w14:textId="67C0F6AD" w:rsidR="00DA225C" w:rsidRDefault="00265B3C" w:rsidP="00DA225C">
      <w:pPr>
        <w:pStyle w:val="2"/>
        <w:numPr>
          <w:ilvl w:val="1"/>
          <w:numId w:val="3"/>
        </w:numPr>
        <w:rPr>
          <w:rFonts w:ascii="Times New Roman" w:hAnsi="Times New Roman"/>
        </w:rPr>
      </w:pPr>
      <w:bookmarkStart w:id="23" w:name="_Toc23646"/>
      <w:bookmarkStart w:id="24" w:name="_Toc57236832"/>
      <w:r w:rsidRPr="00265B3C">
        <w:rPr>
          <w:rFonts w:ascii="Times New Roman" w:hAnsi="Times New Roman"/>
        </w:rPr>
        <w:lastRenderedPageBreak/>
        <w:t>Data table structure definition</w:t>
      </w:r>
      <w:bookmarkEnd w:id="23"/>
      <w:bookmarkEnd w:id="24"/>
    </w:p>
    <w:p w14:paraId="4A7A9E85" w14:textId="25CA7C25" w:rsidR="00DA225C" w:rsidRDefault="00412869" w:rsidP="00412869">
      <w:r>
        <w:rPr>
          <w:noProof/>
        </w:rPr>
        <w:drawing>
          <wp:inline distT="0" distB="0" distL="0" distR="0" wp14:anchorId="53A41900" wp14:editId="4D9D2F9C">
            <wp:extent cx="6120130" cy="37255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25545"/>
                    </a:xfrm>
                    <a:prstGeom prst="rect">
                      <a:avLst/>
                    </a:prstGeom>
                  </pic:spPr>
                </pic:pic>
              </a:graphicData>
            </a:graphic>
          </wp:inline>
        </w:drawing>
      </w:r>
    </w:p>
    <w:p w14:paraId="64095E52" w14:textId="63109A72" w:rsidR="0033042B" w:rsidRDefault="0033042B" w:rsidP="0033042B">
      <w:pPr>
        <w:jc w:val="center"/>
      </w:pPr>
      <w:r>
        <w:t>Figure 1</w:t>
      </w:r>
      <w:r w:rsidR="004E158B">
        <w:t>2</w:t>
      </w:r>
      <w:r>
        <w:t>:</w:t>
      </w:r>
      <w:r w:rsidR="00AB492C">
        <w:t xml:space="preserve"> ER </w:t>
      </w:r>
      <w:r w:rsidR="00AB492C" w:rsidRPr="00AB492C">
        <w:t>Diagram</w:t>
      </w:r>
    </w:p>
    <w:p w14:paraId="5D2031D3" w14:textId="6D91E05B" w:rsidR="00DA225C" w:rsidRDefault="00D0392E" w:rsidP="00DA225C">
      <w:pPr>
        <w:pStyle w:val="1"/>
        <w:numPr>
          <w:ilvl w:val="0"/>
          <w:numId w:val="3"/>
        </w:numPr>
        <w:rPr>
          <w:rFonts w:ascii="Times New Roman" w:hAnsi="Times New Roman"/>
        </w:rPr>
      </w:pPr>
      <w:bookmarkStart w:id="25" w:name="_Toc28526"/>
      <w:bookmarkStart w:id="26" w:name="_Toc57236833"/>
      <w:r w:rsidRPr="00D0392E">
        <w:rPr>
          <w:rFonts w:ascii="Times New Roman" w:hAnsi="Times New Roman"/>
        </w:rPr>
        <w:t>Database design</w:t>
      </w:r>
      <w:bookmarkEnd w:id="25"/>
      <w:bookmarkEnd w:id="26"/>
    </w:p>
    <w:p w14:paraId="2C54A182" w14:textId="1E699773" w:rsidR="00D16CC9" w:rsidRPr="00D16CC9" w:rsidRDefault="00D0392E" w:rsidP="00D16CC9">
      <w:pPr>
        <w:pStyle w:val="2"/>
        <w:numPr>
          <w:ilvl w:val="1"/>
          <w:numId w:val="3"/>
        </w:numPr>
        <w:rPr>
          <w:rFonts w:ascii="Times New Roman" w:hAnsi="Times New Roman"/>
        </w:rPr>
      </w:pPr>
      <w:bookmarkStart w:id="27" w:name="_Toc5223"/>
      <w:bookmarkStart w:id="28" w:name="_Toc57236834"/>
      <w:r w:rsidRPr="00D0392E">
        <w:rPr>
          <w:rFonts w:ascii="Times New Roman" w:hAnsi="Times New Roman"/>
        </w:rPr>
        <w:t>Logic design</w:t>
      </w:r>
      <w:bookmarkEnd w:id="27"/>
      <w:bookmarkEnd w:id="28"/>
    </w:p>
    <w:p w14:paraId="0168A6B2"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29" w:name="_Toc369966223"/>
      <w:bookmarkStart w:id="30" w:name="_Toc57128120"/>
      <w:bookmarkStart w:id="31" w:name="_Toc57236784"/>
      <w:bookmarkStart w:id="32" w:name="_Toc57236835"/>
      <w:bookmarkStart w:id="33" w:name="_Toc277170822"/>
      <w:bookmarkStart w:id="34" w:name="_Toc356561532"/>
      <w:bookmarkStart w:id="35" w:name="_Toc12340"/>
      <w:bookmarkEnd w:id="29"/>
      <w:bookmarkEnd w:id="30"/>
      <w:bookmarkEnd w:id="31"/>
      <w:bookmarkEnd w:id="32"/>
    </w:p>
    <w:p w14:paraId="09A5DDC1"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36" w:name="_Toc57236785"/>
      <w:bookmarkStart w:id="37" w:name="_Toc57236836"/>
      <w:bookmarkEnd w:id="36"/>
      <w:bookmarkEnd w:id="37"/>
    </w:p>
    <w:p w14:paraId="104155FA"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38" w:name="_Toc57236786"/>
      <w:bookmarkStart w:id="39" w:name="_Toc57236837"/>
      <w:bookmarkEnd w:id="38"/>
      <w:bookmarkEnd w:id="39"/>
    </w:p>
    <w:p w14:paraId="589194AB"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40" w:name="_Toc57236787"/>
      <w:bookmarkStart w:id="41" w:name="_Toc57236838"/>
      <w:bookmarkEnd w:id="40"/>
      <w:bookmarkEnd w:id="41"/>
    </w:p>
    <w:p w14:paraId="207BE37A"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42" w:name="_Toc57236788"/>
      <w:bookmarkStart w:id="43" w:name="_Toc57236839"/>
      <w:bookmarkEnd w:id="42"/>
      <w:bookmarkEnd w:id="43"/>
    </w:p>
    <w:p w14:paraId="68C371A4"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44" w:name="_Toc57236789"/>
      <w:bookmarkStart w:id="45" w:name="_Toc57236840"/>
      <w:bookmarkEnd w:id="44"/>
      <w:bookmarkEnd w:id="45"/>
    </w:p>
    <w:p w14:paraId="66BA87DE" w14:textId="77777777" w:rsidR="00BC056B" w:rsidRPr="00BC056B" w:rsidRDefault="00BC056B" w:rsidP="00BC056B">
      <w:pPr>
        <w:pStyle w:val="af0"/>
        <w:keepNext/>
        <w:keepLines/>
        <w:numPr>
          <w:ilvl w:val="0"/>
          <w:numId w:val="15"/>
        </w:numPr>
        <w:spacing w:before="260" w:after="260" w:line="416" w:lineRule="auto"/>
        <w:ind w:firstLineChars="0"/>
        <w:outlineLvl w:val="2"/>
        <w:rPr>
          <w:b/>
          <w:bCs/>
          <w:vanish/>
          <w:sz w:val="32"/>
          <w:szCs w:val="32"/>
        </w:rPr>
      </w:pPr>
      <w:bookmarkStart w:id="46" w:name="_Toc57236790"/>
      <w:bookmarkStart w:id="47" w:name="_Toc57236841"/>
      <w:bookmarkEnd w:id="46"/>
      <w:bookmarkEnd w:id="47"/>
    </w:p>
    <w:p w14:paraId="6FE5935B" w14:textId="77777777" w:rsidR="00BC056B" w:rsidRPr="00BC056B" w:rsidRDefault="00BC056B" w:rsidP="00BC056B">
      <w:pPr>
        <w:pStyle w:val="af0"/>
        <w:keepNext/>
        <w:keepLines/>
        <w:numPr>
          <w:ilvl w:val="1"/>
          <w:numId w:val="15"/>
        </w:numPr>
        <w:spacing w:before="260" w:after="260" w:line="416" w:lineRule="auto"/>
        <w:ind w:firstLineChars="0"/>
        <w:outlineLvl w:val="2"/>
        <w:rPr>
          <w:b/>
          <w:bCs/>
          <w:vanish/>
          <w:sz w:val="32"/>
          <w:szCs w:val="32"/>
        </w:rPr>
      </w:pPr>
      <w:bookmarkStart w:id="48" w:name="_Toc57236791"/>
      <w:bookmarkStart w:id="49" w:name="_Toc57236842"/>
      <w:bookmarkEnd w:id="48"/>
      <w:bookmarkEnd w:id="49"/>
    </w:p>
    <w:p w14:paraId="222FF191" w14:textId="7022B5CB" w:rsidR="00DA225C" w:rsidRDefault="008E2E05" w:rsidP="00BC056B">
      <w:pPr>
        <w:pStyle w:val="3"/>
        <w:numPr>
          <w:ilvl w:val="2"/>
          <w:numId w:val="15"/>
        </w:numPr>
      </w:pPr>
      <w:bookmarkStart w:id="50" w:name="_Hlk57153287"/>
      <w:bookmarkStart w:id="51" w:name="_Toc57236843"/>
      <w:r w:rsidRPr="008E2E05">
        <w:t>wifiad_statio</w:t>
      </w:r>
      <w:bookmarkEnd w:id="50"/>
      <w:r w:rsidRPr="008E2E05">
        <w:t>n</w:t>
      </w:r>
      <w:bookmarkEnd w:id="33"/>
      <w:bookmarkEnd w:id="34"/>
      <w:bookmarkEnd w:id="35"/>
      <w:bookmarkEnd w:id="51"/>
    </w:p>
    <w:p w14:paraId="245311B5" w14:textId="21CF0675" w:rsidR="00DA225C" w:rsidRDefault="005A63CC" w:rsidP="00DA225C">
      <w:pPr>
        <w:pStyle w:val="4"/>
        <w:numPr>
          <w:ilvl w:val="3"/>
          <w:numId w:val="15"/>
        </w:numPr>
      </w:pPr>
      <w:bookmarkStart w:id="52" w:name="_Toc277170824"/>
      <w:bookmarkStart w:id="53" w:name="_Toc356561533"/>
      <w:r w:rsidRPr="005A63CC">
        <w:t>Table structure</w:t>
      </w:r>
      <w:bookmarkEnd w:id="52"/>
      <w:bookmarkEnd w:id="53"/>
    </w:p>
    <w:tbl>
      <w:tblPr>
        <w:tblW w:w="8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2160"/>
        <w:gridCol w:w="1099"/>
        <w:gridCol w:w="1447"/>
      </w:tblGrid>
      <w:tr w:rsidR="00DA225C" w14:paraId="58EC976F" w14:textId="77777777" w:rsidTr="00DA225C">
        <w:trPr>
          <w:cantSplit/>
          <w:trHeight w:val="121"/>
        </w:trPr>
        <w:tc>
          <w:tcPr>
            <w:tcW w:w="2268" w:type="dxa"/>
            <w:shd w:val="clear" w:color="auto" w:fill="D9D9D9"/>
            <w:vAlign w:val="center"/>
          </w:tcPr>
          <w:p w14:paraId="21DB11EA" w14:textId="7F09C0E3" w:rsidR="00DA225C" w:rsidRDefault="008E2E05" w:rsidP="00DA225C">
            <w:pPr>
              <w:rPr>
                <w:rFonts w:ascii="宋体" w:hAnsi="宋体" w:cs="宋体"/>
                <w:sz w:val="22"/>
              </w:rPr>
            </w:pPr>
            <w:r>
              <w:rPr>
                <w:rFonts w:hint="eastAsia"/>
                <w:sz w:val="22"/>
              </w:rPr>
              <w:t>C</w:t>
            </w:r>
            <w:r>
              <w:rPr>
                <w:sz w:val="22"/>
              </w:rPr>
              <w:t>olumn Name</w:t>
            </w:r>
          </w:p>
        </w:tc>
        <w:tc>
          <w:tcPr>
            <w:tcW w:w="1800" w:type="dxa"/>
            <w:shd w:val="clear" w:color="auto" w:fill="D9D9D9"/>
            <w:vAlign w:val="center"/>
          </w:tcPr>
          <w:p w14:paraId="6C4B0A95" w14:textId="331935E0" w:rsidR="00DA225C" w:rsidRDefault="00E75C28" w:rsidP="00DA225C">
            <w:pPr>
              <w:rPr>
                <w:rFonts w:ascii="宋体" w:hAnsi="宋体" w:cs="宋体"/>
                <w:sz w:val="22"/>
              </w:rPr>
            </w:pPr>
            <w:r>
              <w:rPr>
                <w:rFonts w:ascii="宋体" w:hAnsi="宋体" w:cs="宋体"/>
                <w:sz w:val="22"/>
              </w:rPr>
              <w:t>D</w:t>
            </w:r>
            <w:r w:rsidRPr="00E75C28">
              <w:rPr>
                <w:rFonts w:ascii="宋体" w:hAnsi="宋体" w:cs="宋体"/>
                <w:sz w:val="22"/>
              </w:rPr>
              <w:t>escribe</w:t>
            </w:r>
          </w:p>
        </w:tc>
        <w:tc>
          <w:tcPr>
            <w:tcW w:w="2160" w:type="dxa"/>
            <w:shd w:val="clear" w:color="auto" w:fill="D9D9D9"/>
            <w:vAlign w:val="center"/>
          </w:tcPr>
          <w:p w14:paraId="15E1E866" w14:textId="0507099D" w:rsidR="00DA225C" w:rsidRDefault="00E75C28" w:rsidP="00DA225C">
            <w:pPr>
              <w:rPr>
                <w:rFonts w:ascii="宋体" w:hAnsi="宋体" w:cs="宋体"/>
                <w:sz w:val="22"/>
              </w:rPr>
            </w:pPr>
            <w:r>
              <w:rPr>
                <w:rFonts w:hint="eastAsia"/>
                <w:sz w:val="22"/>
              </w:rPr>
              <w:t>D</w:t>
            </w:r>
            <w:r>
              <w:rPr>
                <w:sz w:val="22"/>
              </w:rPr>
              <w:t>atatype</w:t>
            </w:r>
          </w:p>
        </w:tc>
        <w:tc>
          <w:tcPr>
            <w:tcW w:w="1099" w:type="dxa"/>
            <w:shd w:val="clear" w:color="auto" w:fill="D9D9D9"/>
            <w:vAlign w:val="center"/>
          </w:tcPr>
          <w:p w14:paraId="169D44AF" w14:textId="0C45075B" w:rsidR="00DA225C" w:rsidRDefault="00E75C28" w:rsidP="00DA225C">
            <w:pPr>
              <w:rPr>
                <w:rFonts w:ascii="宋体" w:hAnsi="宋体" w:cs="宋体"/>
                <w:sz w:val="22"/>
              </w:rPr>
            </w:pPr>
            <w:r w:rsidRPr="00E75C28">
              <w:rPr>
                <w:sz w:val="22"/>
              </w:rPr>
              <w:t>Primary key or not</w:t>
            </w:r>
          </w:p>
        </w:tc>
        <w:tc>
          <w:tcPr>
            <w:tcW w:w="1447" w:type="dxa"/>
            <w:shd w:val="clear" w:color="auto" w:fill="D9D9D9"/>
            <w:vAlign w:val="center"/>
          </w:tcPr>
          <w:p w14:paraId="2A60A6D2" w14:textId="7D674023" w:rsidR="00DA225C" w:rsidRDefault="00E75C28" w:rsidP="00DA225C">
            <w:pPr>
              <w:rPr>
                <w:rFonts w:ascii="宋体" w:hAnsi="宋体" w:cs="宋体"/>
                <w:sz w:val="22"/>
              </w:rPr>
            </w:pPr>
            <w:r>
              <w:rPr>
                <w:sz w:val="22"/>
              </w:rPr>
              <w:t>N</w:t>
            </w:r>
            <w:r w:rsidRPr="00E75C28">
              <w:rPr>
                <w:sz w:val="22"/>
              </w:rPr>
              <w:t>ote</w:t>
            </w:r>
          </w:p>
        </w:tc>
      </w:tr>
      <w:tr w:rsidR="00DA225C" w14:paraId="54CA496C" w14:textId="77777777" w:rsidTr="00DA225C">
        <w:trPr>
          <w:cantSplit/>
          <w:trHeight w:val="354"/>
        </w:trPr>
        <w:tc>
          <w:tcPr>
            <w:tcW w:w="2268" w:type="dxa"/>
          </w:tcPr>
          <w:p w14:paraId="077A72AA" w14:textId="61FEB4BB" w:rsidR="00DA225C" w:rsidRDefault="003F4A3F" w:rsidP="00DA225C">
            <w:r>
              <w:t>id</w:t>
            </w:r>
          </w:p>
        </w:tc>
        <w:tc>
          <w:tcPr>
            <w:tcW w:w="1800" w:type="dxa"/>
          </w:tcPr>
          <w:p w14:paraId="7F8DA877" w14:textId="73FE7D46" w:rsidR="00DA225C" w:rsidRDefault="00DA225C" w:rsidP="00DA225C">
            <w:r>
              <w:rPr>
                <w:rFonts w:hint="eastAsia"/>
              </w:rPr>
              <w:t>ID</w:t>
            </w:r>
          </w:p>
        </w:tc>
        <w:tc>
          <w:tcPr>
            <w:tcW w:w="2160" w:type="dxa"/>
          </w:tcPr>
          <w:p w14:paraId="7884CCB8" w14:textId="01C4BFCB" w:rsidR="00DA225C" w:rsidRDefault="00B375AB" w:rsidP="00DA225C">
            <w:r>
              <w:t>INT(11)</w:t>
            </w:r>
          </w:p>
        </w:tc>
        <w:tc>
          <w:tcPr>
            <w:tcW w:w="1099" w:type="dxa"/>
          </w:tcPr>
          <w:p w14:paraId="19AEB9D7" w14:textId="20FEA3E8" w:rsidR="00DA225C" w:rsidRDefault="00DA225C" w:rsidP="00DA225C">
            <w:r>
              <w:rPr>
                <w:rFonts w:hint="eastAsia"/>
              </w:rPr>
              <w:t>PK</w:t>
            </w:r>
            <w:r w:rsidR="00322A95">
              <w:t xml:space="preserve"> AI</w:t>
            </w:r>
          </w:p>
        </w:tc>
        <w:tc>
          <w:tcPr>
            <w:tcW w:w="1447" w:type="dxa"/>
          </w:tcPr>
          <w:p w14:paraId="5F1C1E7B" w14:textId="77777777" w:rsidR="00DA225C" w:rsidRDefault="00DA225C" w:rsidP="00DA225C"/>
        </w:tc>
      </w:tr>
      <w:tr w:rsidR="00DA225C" w14:paraId="4715EAC8" w14:textId="77777777" w:rsidTr="00DA225C">
        <w:trPr>
          <w:cantSplit/>
          <w:trHeight w:val="354"/>
        </w:trPr>
        <w:tc>
          <w:tcPr>
            <w:tcW w:w="2268" w:type="dxa"/>
            <w:tcBorders>
              <w:bottom w:val="single" w:sz="4" w:space="0" w:color="auto"/>
            </w:tcBorders>
          </w:tcPr>
          <w:p w14:paraId="6F6F8DEC" w14:textId="38169D7E" w:rsidR="00DA225C" w:rsidRDefault="003F4A3F" w:rsidP="00DA225C">
            <w:r>
              <w:t>station_name</w:t>
            </w:r>
          </w:p>
        </w:tc>
        <w:tc>
          <w:tcPr>
            <w:tcW w:w="1800" w:type="dxa"/>
            <w:tcBorders>
              <w:bottom w:val="single" w:sz="4" w:space="0" w:color="auto"/>
            </w:tcBorders>
          </w:tcPr>
          <w:p w14:paraId="25A480D6" w14:textId="1B42A345" w:rsidR="00DA225C" w:rsidRDefault="00B375AB" w:rsidP="00DA225C">
            <w:r>
              <w:t>station name</w:t>
            </w:r>
          </w:p>
        </w:tc>
        <w:tc>
          <w:tcPr>
            <w:tcW w:w="2160" w:type="dxa"/>
            <w:tcBorders>
              <w:bottom w:val="single" w:sz="4" w:space="0" w:color="auto"/>
            </w:tcBorders>
          </w:tcPr>
          <w:p w14:paraId="32EF4D03" w14:textId="4D390EBE" w:rsidR="00DA225C" w:rsidRDefault="00B375AB" w:rsidP="00DA225C">
            <w:r w:rsidRPr="00B375AB">
              <w:t>VARCHAR(45)</w:t>
            </w:r>
          </w:p>
        </w:tc>
        <w:tc>
          <w:tcPr>
            <w:tcW w:w="1099" w:type="dxa"/>
            <w:tcBorders>
              <w:bottom w:val="single" w:sz="4" w:space="0" w:color="auto"/>
            </w:tcBorders>
          </w:tcPr>
          <w:p w14:paraId="216A3991" w14:textId="570D3A46" w:rsidR="00DA225C" w:rsidRDefault="00DA225C" w:rsidP="00DA225C"/>
        </w:tc>
        <w:tc>
          <w:tcPr>
            <w:tcW w:w="1447" w:type="dxa"/>
            <w:tcBorders>
              <w:bottom w:val="single" w:sz="4" w:space="0" w:color="auto"/>
            </w:tcBorders>
          </w:tcPr>
          <w:p w14:paraId="032F427A" w14:textId="77777777" w:rsidR="00DA225C" w:rsidRDefault="00DA225C" w:rsidP="00DA225C"/>
        </w:tc>
      </w:tr>
      <w:tr w:rsidR="00DA225C" w14:paraId="7DA1B8BE" w14:textId="77777777" w:rsidTr="00DA225C">
        <w:trPr>
          <w:cantSplit/>
          <w:trHeight w:val="354"/>
        </w:trPr>
        <w:tc>
          <w:tcPr>
            <w:tcW w:w="2268" w:type="dxa"/>
            <w:tcBorders>
              <w:bottom w:val="single" w:sz="4" w:space="0" w:color="auto"/>
            </w:tcBorders>
          </w:tcPr>
          <w:p w14:paraId="2EDCD7CC" w14:textId="697BC62D" w:rsidR="00DA225C" w:rsidRDefault="003F4A3F" w:rsidP="00DA225C">
            <w:r>
              <w:t>station_line</w:t>
            </w:r>
          </w:p>
        </w:tc>
        <w:tc>
          <w:tcPr>
            <w:tcW w:w="1800" w:type="dxa"/>
            <w:tcBorders>
              <w:bottom w:val="single" w:sz="4" w:space="0" w:color="auto"/>
            </w:tcBorders>
          </w:tcPr>
          <w:p w14:paraId="694F6F1E" w14:textId="0473EFE3" w:rsidR="00DA225C" w:rsidRDefault="00B375AB" w:rsidP="00DA225C">
            <w:r>
              <w:t>station line</w:t>
            </w:r>
          </w:p>
        </w:tc>
        <w:tc>
          <w:tcPr>
            <w:tcW w:w="2160" w:type="dxa"/>
            <w:tcBorders>
              <w:bottom w:val="single" w:sz="4" w:space="0" w:color="auto"/>
            </w:tcBorders>
          </w:tcPr>
          <w:p w14:paraId="2766D314" w14:textId="61C5B235" w:rsidR="00DA225C" w:rsidRDefault="00B375AB" w:rsidP="00DA225C">
            <w:r w:rsidRPr="00B375AB">
              <w:t>VARCHAR(45)</w:t>
            </w:r>
          </w:p>
        </w:tc>
        <w:tc>
          <w:tcPr>
            <w:tcW w:w="1099" w:type="dxa"/>
            <w:tcBorders>
              <w:bottom w:val="single" w:sz="4" w:space="0" w:color="auto"/>
            </w:tcBorders>
          </w:tcPr>
          <w:p w14:paraId="2EBC5F70" w14:textId="77777777" w:rsidR="00DA225C" w:rsidRDefault="00DA225C" w:rsidP="00DA225C"/>
        </w:tc>
        <w:tc>
          <w:tcPr>
            <w:tcW w:w="1447" w:type="dxa"/>
            <w:tcBorders>
              <w:bottom w:val="single" w:sz="4" w:space="0" w:color="auto"/>
            </w:tcBorders>
          </w:tcPr>
          <w:p w14:paraId="0BA615DF" w14:textId="77777777" w:rsidR="00DA225C" w:rsidRDefault="00DA225C" w:rsidP="00DA225C"/>
        </w:tc>
      </w:tr>
      <w:tr w:rsidR="00DA225C" w14:paraId="0B669156" w14:textId="77777777" w:rsidTr="00DA225C">
        <w:trPr>
          <w:cantSplit/>
          <w:trHeight w:val="354"/>
        </w:trPr>
        <w:tc>
          <w:tcPr>
            <w:tcW w:w="2268" w:type="dxa"/>
          </w:tcPr>
          <w:p w14:paraId="40393BB9" w14:textId="2DEC2D33" w:rsidR="00DA225C" w:rsidRDefault="003F4A3F" w:rsidP="00DA225C">
            <w:r>
              <w:t>start_</w:t>
            </w:r>
            <w:r w:rsidR="00AC2246">
              <w:t>time</w:t>
            </w:r>
          </w:p>
        </w:tc>
        <w:tc>
          <w:tcPr>
            <w:tcW w:w="1800" w:type="dxa"/>
          </w:tcPr>
          <w:p w14:paraId="6EB4F4DB" w14:textId="7A49D934" w:rsidR="00DA225C" w:rsidRDefault="00B375AB" w:rsidP="00DA225C">
            <w:r>
              <w:t>start time</w:t>
            </w:r>
          </w:p>
        </w:tc>
        <w:tc>
          <w:tcPr>
            <w:tcW w:w="2160" w:type="dxa"/>
          </w:tcPr>
          <w:p w14:paraId="2F226ECB" w14:textId="4CCD8E50" w:rsidR="00DA225C" w:rsidRDefault="00B375AB" w:rsidP="00DA225C">
            <w:r w:rsidRPr="00B375AB">
              <w:t>VARCHAR(45)</w:t>
            </w:r>
          </w:p>
        </w:tc>
        <w:tc>
          <w:tcPr>
            <w:tcW w:w="1099" w:type="dxa"/>
          </w:tcPr>
          <w:p w14:paraId="570137B0" w14:textId="77777777" w:rsidR="00DA225C" w:rsidRDefault="00DA225C" w:rsidP="00DA225C"/>
        </w:tc>
        <w:tc>
          <w:tcPr>
            <w:tcW w:w="1447" w:type="dxa"/>
          </w:tcPr>
          <w:p w14:paraId="64C241E3" w14:textId="77777777" w:rsidR="00DA225C" w:rsidRDefault="00DA225C" w:rsidP="00DA225C"/>
        </w:tc>
      </w:tr>
      <w:tr w:rsidR="00DA225C" w14:paraId="21AB707A" w14:textId="77777777" w:rsidTr="00DA225C">
        <w:trPr>
          <w:cantSplit/>
          <w:trHeight w:val="354"/>
        </w:trPr>
        <w:tc>
          <w:tcPr>
            <w:tcW w:w="2268" w:type="dxa"/>
          </w:tcPr>
          <w:p w14:paraId="78E24AFC" w14:textId="08865A3C" w:rsidR="00DA225C" w:rsidRDefault="003F4A3F" w:rsidP="00DA225C">
            <w:r>
              <w:t>end_time</w:t>
            </w:r>
          </w:p>
        </w:tc>
        <w:tc>
          <w:tcPr>
            <w:tcW w:w="1800" w:type="dxa"/>
          </w:tcPr>
          <w:p w14:paraId="1C638EF9" w14:textId="1F594EDB" w:rsidR="00DA225C" w:rsidRDefault="00B375AB" w:rsidP="00DA225C">
            <w:r>
              <w:t>end time</w:t>
            </w:r>
          </w:p>
        </w:tc>
        <w:tc>
          <w:tcPr>
            <w:tcW w:w="2160" w:type="dxa"/>
          </w:tcPr>
          <w:p w14:paraId="3270AFD0" w14:textId="127E289F" w:rsidR="00DA225C" w:rsidRDefault="00B375AB" w:rsidP="00DA225C">
            <w:r w:rsidRPr="00B375AB">
              <w:t>VARCHAR(45)</w:t>
            </w:r>
          </w:p>
        </w:tc>
        <w:tc>
          <w:tcPr>
            <w:tcW w:w="1099" w:type="dxa"/>
          </w:tcPr>
          <w:p w14:paraId="281591BC" w14:textId="77777777" w:rsidR="00DA225C" w:rsidRDefault="00DA225C" w:rsidP="00DA225C"/>
        </w:tc>
        <w:tc>
          <w:tcPr>
            <w:tcW w:w="1447" w:type="dxa"/>
          </w:tcPr>
          <w:p w14:paraId="5E84A499" w14:textId="77777777" w:rsidR="00DA225C" w:rsidRDefault="00DA225C" w:rsidP="00DA225C"/>
        </w:tc>
      </w:tr>
      <w:tr w:rsidR="00DA225C" w14:paraId="58B9A132" w14:textId="77777777" w:rsidTr="00DA225C">
        <w:trPr>
          <w:cantSplit/>
          <w:trHeight w:val="354"/>
        </w:trPr>
        <w:tc>
          <w:tcPr>
            <w:tcW w:w="2268" w:type="dxa"/>
          </w:tcPr>
          <w:p w14:paraId="4906CB91" w14:textId="4BC5C6FF" w:rsidR="00DA225C" w:rsidRDefault="00AC2246" w:rsidP="00DA225C">
            <w:r>
              <w:t>starting_station</w:t>
            </w:r>
          </w:p>
        </w:tc>
        <w:tc>
          <w:tcPr>
            <w:tcW w:w="1800" w:type="dxa"/>
          </w:tcPr>
          <w:p w14:paraId="24BC4BF3" w14:textId="57FB33F6" w:rsidR="00DA225C" w:rsidRDefault="00B375AB" w:rsidP="00DA225C">
            <w:r>
              <w:t>starting station</w:t>
            </w:r>
          </w:p>
        </w:tc>
        <w:tc>
          <w:tcPr>
            <w:tcW w:w="2160" w:type="dxa"/>
          </w:tcPr>
          <w:p w14:paraId="66BA6DAF" w14:textId="78C9ED90" w:rsidR="00DA225C" w:rsidRDefault="00B375AB" w:rsidP="00DA225C">
            <w:r w:rsidRPr="00B375AB">
              <w:t>VARCHAR(45)</w:t>
            </w:r>
          </w:p>
        </w:tc>
        <w:tc>
          <w:tcPr>
            <w:tcW w:w="1099" w:type="dxa"/>
          </w:tcPr>
          <w:p w14:paraId="190ECC8F" w14:textId="77777777" w:rsidR="00DA225C" w:rsidRDefault="00DA225C" w:rsidP="00DA225C"/>
        </w:tc>
        <w:tc>
          <w:tcPr>
            <w:tcW w:w="1447" w:type="dxa"/>
          </w:tcPr>
          <w:p w14:paraId="67CA58B2" w14:textId="77777777" w:rsidR="00DA225C" w:rsidRDefault="00DA225C" w:rsidP="00DA225C"/>
        </w:tc>
      </w:tr>
      <w:tr w:rsidR="00DA225C" w14:paraId="2C45BA5C" w14:textId="77777777" w:rsidTr="00DA225C">
        <w:trPr>
          <w:cantSplit/>
          <w:trHeight w:val="354"/>
        </w:trPr>
        <w:tc>
          <w:tcPr>
            <w:tcW w:w="2268" w:type="dxa"/>
          </w:tcPr>
          <w:p w14:paraId="6469D0A8" w14:textId="150843C7" w:rsidR="00DA225C" w:rsidRDefault="00AC2246" w:rsidP="00DA225C">
            <w:r>
              <w:t>terminal_station</w:t>
            </w:r>
          </w:p>
        </w:tc>
        <w:tc>
          <w:tcPr>
            <w:tcW w:w="1800" w:type="dxa"/>
          </w:tcPr>
          <w:p w14:paraId="4A76A089" w14:textId="1B243CAE" w:rsidR="00DA225C" w:rsidRDefault="00B375AB" w:rsidP="00DA225C">
            <w:r>
              <w:t>terminal station</w:t>
            </w:r>
          </w:p>
        </w:tc>
        <w:tc>
          <w:tcPr>
            <w:tcW w:w="2160" w:type="dxa"/>
          </w:tcPr>
          <w:p w14:paraId="43F98A00" w14:textId="5EA11926" w:rsidR="00DA225C" w:rsidRDefault="00B375AB" w:rsidP="00DA225C">
            <w:r w:rsidRPr="00B375AB">
              <w:t>VARCHAR(45)</w:t>
            </w:r>
          </w:p>
        </w:tc>
        <w:tc>
          <w:tcPr>
            <w:tcW w:w="1099" w:type="dxa"/>
          </w:tcPr>
          <w:p w14:paraId="573000DC" w14:textId="77777777" w:rsidR="00DA225C" w:rsidRDefault="00DA225C" w:rsidP="00DA225C"/>
        </w:tc>
        <w:tc>
          <w:tcPr>
            <w:tcW w:w="1447" w:type="dxa"/>
          </w:tcPr>
          <w:p w14:paraId="679DD01C" w14:textId="77777777" w:rsidR="00DA225C" w:rsidRDefault="00DA225C" w:rsidP="00DA225C"/>
        </w:tc>
      </w:tr>
    </w:tbl>
    <w:p w14:paraId="297DF891" w14:textId="2D7AC7E1" w:rsidR="00DA225C" w:rsidRDefault="009C5D8A" w:rsidP="00DA225C">
      <w:pPr>
        <w:pStyle w:val="4"/>
        <w:numPr>
          <w:ilvl w:val="3"/>
          <w:numId w:val="15"/>
        </w:numPr>
      </w:pPr>
      <w:bookmarkStart w:id="54" w:name="_Toc277170825"/>
      <w:bookmarkStart w:id="55" w:name="_Toc356561534"/>
      <w:r w:rsidRPr="009C5D8A">
        <w:lastRenderedPageBreak/>
        <w:t>Table relationships</w:t>
      </w:r>
      <w:bookmarkEnd w:id="54"/>
      <w:bookmarkEnd w:id="55"/>
    </w:p>
    <w:p w14:paraId="60B58AF2" w14:textId="4548EB3B" w:rsidR="00DA225C" w:rsidRDefault="00F30259" w:rsidP="00DA225C">
      <w:pPr>
        <w:ind w:firstLine="420"/>
      </w:pPr>
      <w:r>
        <w:t>id</w:t>
      </w:r>
      <w:r w:rsidR="009C5D8A">
        <w:t xml:space="preserve"> is the p</w:t>
      </w:r>
      <w:r w:rsidR="009C5D8A" w:rsidRPr="009C5D8A">
        <w:t>rimary key</w:t>
      </w:r>
      <w:r w:rsidR="009C5D8A">
        <w:t xml:space="preserve"> of </w:t>
      </w:r>
      <w:r w:rsidR="009C5D8A" w:rsidRPr="009C5D8A">
        <w:t>wifiad_statio</w:t>
      </w:r>
      <w:r w:rsidR="009C5D8A">
        <w:t>n</w:t>
      </w:r>
    </w:p>
    <w:p w14:paraId="3A4BAF13" w14:textId="728EF967" w:rsidR="000933C8" w:rsidRDefault="000933C8" w:rsidP="000933C8">
      <w:pPr>
        <w:pStyle w:val="3"/>
        <w:numPr>
          <w:ilvl w:val="2"/>
          <w:numId w:val="15"/>
        </w:numPr>
      </w:pPr>
      <w:bookmarkStart w:id="56" w:name="_Toc57236844"/>
      <w:r w:rsidRPr="008E2E05">
        <w:t>wifiad_</w:t>
      </w:r>
      <w:r w:rsidR="006B6593" w:rsidRPr="006B6593">
        <w:t>location</w:t>
      </w:r>
      <w:bookmarkEnd w:id="56"/>
    </w:p>
    <w:p w14:paraId="04883244" w14:textId="77777777" w:rsidR="000933C8" w:rsidRDefault="000933C8" w:rsidP="000933C8">
      <w:pPr>
        <w:pStyle w:val="4"/>
        <w:numPr>
          <w:ilvl w:val="3"/>
          <w:numId w:val="15"/>
        </w:numPr>
      </w:pPr>
      <w:r w:rsidRPr="005A63CC">
        <w:t>Table structure</w:t>
      </w:r>
    </w:p>
    <w:tbl>
      <w:tblPr>
        <w:tblW w:w="8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2160"/>
        <w:gridCol w:w="1099"/>
        <w:gridCol w:w="1447"/>
      </w:tblGrid>
      <w:tr w:rsidR="000933C8" w14:paraId="7BBB5FD7" w14:textId="77777777" w:rsidTr="00DC447A">
        <w:trPr>
          <w:cantSplit/>
          <w:trHeight w:val="121"/>
        </w:trPr>
        <w:tc>
          <w:tcPr>
            <w:tcW w:w="2268" w:type="dxa"/>
            <w:shd w:val="clear" w:color="auto" w:fill="D9D9D9"/>
            <w:vAlign w:val="center"/>
          </w:tcPr>
          <w:p w14:paraId="77FCFD51" w14:textId="77777777" w:rsidR="000933C8" w:rsidRDefault="000933C8" w:rsidP="00DC447A">
            <w:pPr>
              <w:rPr>
                <w:rFonts w:ascii="宋体" w:hAnsi="宋体" w:cs="宋体"/>
                <w:sz w:val="22"/>
              </w:rPr>
            </w:pPr>
            <w:r>
              <w:rPr>
                <w:rFonts w:hint="eastAsia"/>
                <w:sz w:val="22"/>
              </w:rPr>
              <w:t>C</w:t>
            </w:r>
            <w:r>
              <w:rPr>
                <w:sz w:val="22"/>
              </w:rPr>
              <w:t>olumn Name</w:t>
            </w:r>
          </w:p>
        </w:tc>
        <w:tc>
          <w:tcPr>
            <w:tcW w:w="1800" w:type="dxa"/>
            <w:shd w:val="clear" w:color="auto" w:fill="D9D9D9"/>
            <w:vAlign w:val="center"/>
          </w:tcPr>
          <w:p w14:paraId="3F8F097B" w14:textId="77777777" w:rsidR="000933C8" w:rsidRDefault="000933C8" w:rsidP="00DC447A">
            <w:pPr>
              <w:rPr>
                <w:rFonts w:ascii="宋体" w:hAnsi="宋体" w:cs="宋体"/>
                <w:sz w:val="22"/>
              </w:rPr>
            </w:pPr>
            <w:r>
              <w:rPr>
                <w:rFonts w:ascii="宋体" w:hAnsi="宋体" w:cs="宋体"/>
                <w:sz w:val="22"/>
              </w:rPr>
              <w:t>D</w:t>
            </w:r>
            <w:r w:rsidRPr="00E75C28">
              <w:rPr>
                <w:rFonts w:ascii="宋体" w:hAnsi="宋体" w:cs="宋体"/>
                <w:sz w:val="22"/>
              </w:rPr>
              <w:t>escribe</w:t>
            </w:r>
          </w:p>
        </w:tc>
        <w:tc>
          <w:tcPr>
            <w:tcW w:w="2160" w:type="dxa"/>
            <w:shd w:val="clear" w:color="auto" w:fill="D9D9D9"/>
            <w:vAlign w:val="center"/>
          </w:tcPr>
          <w:p w14:paraId="6D6B93AA" w14:textId="77777777" w:rsidR="000933C8" w:rsidRDefault="000933C8" w:rsidP="00DC447A">
            <w:pPr>
              <w:rPr>
                <w:rFonts w:ascii="宋体" w:hAnsi="宋体" w:cs="宋体"/>
                <w:sz w:val="22"/>
              </w:rPr>
            </w:pPr>
            <w:r>
              <w:rPr>
                <w:rFonts w:hint="eastAsia"/>
                <w:sz w:val="22"/>
              </w:rPr>
              <w:t>D</w:t>
            </w:r>
            <w:r>
              <w:rPr>
                <w:sz w:val="22"/>
              </w:rPr>
              <w:t>atatype</w:t>
            </w:r>
          </w:p>
        </w:tc>
        <w:tc>
          <w:tcPr>
            <w:tcW w:w="1099" w:type="dxa"/>
            <w:shd w:val="clear" w:color="auto" w:fill="D9D9D9"/>
            <w:vAlign w:val="center"/>
          </w:tcPr>
          <w:p w14:paraId="530CD4BF" w14:textId="77777777" w:rsidR="000933C8" w:rsidRDefault="000933C8" w:rsidP="00DC447A">
            <w:pPr>
              <w:rPr>
                <w:rFonts w:ascii="宋体" w:hAnsi="宋体" w:cs="宋体"/>
                <w:sz w:val="22"/>
              </w:rPr>
            </w:pPr>
            <w:r w:rsidRPr="00E75C28">
              <w:rPr>
                <w:sz w:val="22"/>
              </w:rPr>
              <w:t>Primary key or not</w:t>
            </w:r>
          </w:p>
        </w:tc>
        <w:tc>
          <w:tcPr>
            <w:tcW w:w="1447" w:type="dxa"/>
            <w:shd w:val="clear" w:color="auto" w:fill="D9D9D9"/>
            <w:vAlign w:val="center"/>
          </w:tcPr>
          <w:p w14:paraId="2E4A841F" w14:textId="77777777" w:rsidR="000933C8" w:rsidRDefault="000933C8" w:rsidP="00DC447A">
            <w:pPr>
              <w:rPr>
                <w:rFonts w:ascii="宋体" w:hAnsi="宋体" w:cs="宋体"/>
                <w:sz w:val="22"/>
              </w:rPr>
            </w:pPr>
            <w:r>
              <w:rPr>
                <w:sz w:val="22"/>
              </w:rPr>
              <w:t>N</w:t>
            </w:r>
            <w:r w:rsidRPr="00E75C28">
              <w:rPr>
                <w:sz w:val="22"/>
              </w:rPr>
              <w:t>ote</w:t>
            </w:r>
          </w:p>
        </w:tc>
      </w:tr>
      <w:tr w:rsidR="000933C8" w14:paraId="09F73555" w14:textId="77777777" w:rsidTr="00DC447A">
        <w:trPr>
          <w:cantSplit/>
          <w:trHeight w:val="354"/>
        </w:trPr>
        <w:tc>
          <w:tcPr>
            <w:tcW w:w="2268" w:type="dxa"/>
          </w:tcPr>
          <w:p w14:paraId="5E58BF5A" w14:textId="77777777" w:rsidR="000933C8" w:rsidRDefault="000933C8" w:rsidP="00DC447A">
            <w:r>
              <w:t>id</w:t>
            </w:r>
          </w:p>
        </w:tc>
        <w:tc>
          <w:tcPr>
            <w:tcW w:w="1800" w:type="dxa"/>
          </w:tcPr>
          <w:p w14:paraId="0DB1D077" w14:textId="77777777" w:rsidR="000933C8" w:rsidRDefault="000933C8" w:rsidP="00DC447A">
            <w:r>
              <w:rPr>
                <w:rFonts w:hint="eastAsia"/>
              </w:rPr>
              <w:t>ID</w:t>
            </w:r>
          </w:p>
        </w:tc>
        <w:tc>
          <w:tcPr>
            <w:tcW w:w="2160" w:type="dxa"/>
          </w:tcPr>
          <w:p w14:paraId="799726DD" w14:textId="77777777" w:rsidR="000933C8" w:rsidRDefault="000933C8" w:rsidP="00DC447A">
            <w:r>
              <w:t>INT(11)</w:t>
            </w:r>
          </w:p>
        </w:tc>
        <w:tc>
          <w:tcPr>
            <w:tcW w:w="1099" w:type="dxa"/>
          </w:tcPr>
          <w:p w14:paraId="36BAF0FC" w14:textId="18B78E92" w:rsidR="000933C8" w:rsidRDefault="000933C8" w:rsidP="00DC447A">
            <w:r>
              <w:rPr>
                <w:rFonts w:hint="eastAsia"/>
              </w:rPr>
              <w:t>PK</w:t>
            </w:r>
            <w:r w:rsidR="00322A95">
              <w:t xml:space="preserve"> AI</w:t>
            </w:r>
          </w:p>
        </w:tc>
        <w:tc>
          <w:tcPr>
            <w:tcW w:w="1447" w:type="dxa"/>
          </w:tcPr>
          <w:p w14:paraId="3CBBC166" w14:textId="77777777" w:rsidR="000933C8" w:rsidRDefault="000933C8" w:rsidP="00DC447A"/>
        </w:tc>
      </w:tr>
      <w:tr w:rsidR="00322A95" w14:paraId="6C6D7FE7" w14:textId="77777777" w:rsidTr="00DC447A">
        <w:trPr>
          <w:cantSplit/>
          <w:trHeight w:val="354"/>
        </w:trPr>
        <w:tc>
          <w:tcPr>
            <w:tcW w:w="2268" w:type="dxa"/>
            <w:tcBorders>
              <w:bottom w:val="single" w:sz="4" w:space="0" w:color="auto"/>
            </w:tcBorders>
          </w:tcPr>
          <w:p w14:paraId="6BC5B819" w14:textId="3485C795" w:rsidR="00322A95" w:rsidRDefault="00322A95" w:rsidP="00322A95">
            <w:bookmarkStart w:id="57" w:name="_Hlk57153577"/>
            <w:r>
              <w:t>station_id</w:t>
            </w:r>
            <w:bookmarkEnd w:id="57"/>
          </w:p>
        </w:tc>
        <w:tc>
          <w:tcPr>
            <w:tcW w:w="1800" w:type="dxa"/>
            <w:tcBorders>
              <w:bottom w:val="single" w:sz="4" w:space="0" w:color="auto"/>
            </w:tcBorders>
          </w:tcPr>
          <w:p w14:paraId="1B347618" w14:textId="59EE4D58" w:rsidR="00322A95" w:rsidRDefault="00322A95" w:rsidP="00322A95">
            <w:r>
              <w:t>station id</w:t>
            </w:r>
          </w:p>
        </w:tc>
        <w:tc>
          <w:tcPr>
            <w:tcW w:w="2160" w:type="dxa"/>
            <w:tcBorders>
              <w:bottom w:val="single" w:sz="4" w:space="0" w:color="auto"/>
            </w:tcBorders>
          </w:tcPr>
          <w:p w14:paraId="46A3367C" w14:textId="48CDB1E0" w:rsidR="00322A95" w:rsidRDefault="00322A95" w:rsidP="00322A95">
            <w:r>
              <w:t>INT(11)</w:t>
            </w:r>
          </w:p>
        </w:tc>
        <w:tc>
          <w:tcPr>
            <w:tcW w:w="1099" w:type="dxa"/>
            <w:tcBorders>
              <w:bottom w:val="single" w:sz="4" w:space="0" w:color="auto"/>
            </w:tcBorders>
          </w:tcPr>
          <w:p w14:paraId="7E6DFC9F" w14:textId="74FAD0E3" w:rsidR="00322A95" w:rsidRDefault="00322A95" w:rsidP="00322A95">
            <w:r>
              <w:rPr>
                <w:rFonts w:hint="eastAsia"/>
              </w:rPr>
              <w:t>F</w:t>
            </w:r>
            <w:r>
              <w:t>K</w:t>
            </w:r>
          </w:p>
        </w:tc>
        <w:tc>
          <w:tcPr>
            <w:tcW w:w="1447" w:type="dxa"/>
            <w:tcBorders>
              <w:bottom w:val="single" w:sz="4" w:space="0" w:color="auto"/>
            </w:tcBorders>
          </w:tcPr>
          <w:p w14:paraId="5C816E33" w14:textId="77777777" w:rsidR="00322A95" w:rsidRDefault="00322A95" w:rsidP="00322A95"/>
        </w:tc>
      </w:tr>
      <w:tr w:rsidR="00322A95" w14:paraId="18615D37" w14:textId="77777777" w:rsidTr="00DC447A">
        <w:trPr>
          <w:cantSplit/>
          <w:trHeight w:val="354"/>
        </w:trPr>
        <w:tc>
          <w:tcPr>
            <w:tcW w:w="2268" w:type="dxa"/>
            <w:tcBorders>
              <w:bottom w:val="single" w:sz="4" w:space="0" w:color="auto"/>
            </w:tcBorders>
          </w:tcPr>
          <w:p w14:paraId="3FD0B7E8" w14:textId="44A6C976" w:rsidR="00322A95" w:rsidRDefault="00322A95" w:rsidP="00322A95">
            <w:r>
              <w:t>location</w:t>
            </w:r>
          </w:p>
        </w:tc>
        <w:tc>
          <w:tcPr>
            <w:tcW w:w="1800" w:type="dxa"/>
            <w:tcBorders>
              <w:bottom w:val="single" w:sz="4" w:space="0" w:color="auto"/>
            </w:tcBorders>
          </w:tcPr>
          <w:p w14:paraId="452C03D7" w14:textId="042D2E66" w:rsidR="00322A95" w:rsidRDefault="00322A95" w:rsidP="00322A95">
            <w:r>
              <w:t>station location</w:t>
            </w:r>
          </w:p>
        </w:tc>
        <w:tc>
          <w:tcPr>
            <w:tcW w:w="2160" w:type="dxa"/>
            <w:tcBorders>
              <w:bottom w:val="single" w:sz="4" w:space="0" w:color="auto"/>
            </w:tcBorders>
          </w:tcPr>
          <w:p w14:paraId="449C30AA" w14:textId="77777777" w:rsidR="00322A95" w:rsidRDefault="00322A95" w:rsidP="00322A95">
            <w:r w:rsidRPr="00B375AB">
              <w:t>VARCHAR(45)</w:t>
            </w:r>
          </w:p>
        </w:tc>
        <w:tc>
          <w:tcPr>
            <w:tcW w:w="1099" w:type="dxa"/>
            <w:tcBorders>
              <w:bottom w:val="single" w:sz="4" w:space="0" w:color="auto"/>
            </w:tcBorders>
          </w:tcPr>
          <w:p w14:paraId="3703B044" w14:textId="77777777" w:rsidR="00322A95" w:rsidRDefault="00322A95" w:rsidP="00322A95"/>
        </w:tc>
        <w:tc>
          <w:tcPr>
            <w:tcW w:w="1447" w:type="dxa"/>
            <w:tcBorders>
              <w:bottom w:val="single" w:sz="4" w:space="0" w:color="auto"/>
            </w:tcBorders>
          </w:tcPr>
          <w:p w14:paraId="238DF79F" w14:textId="77777777" w:rsidR="00322A95" w:rsidRDefault="00322A95" w:rsidP="00322A95"/>
        </w:tc>
      </w:tr>
    </w:tbl>
    <w:p w14:paraId="7619B063" w14:textId="77777777" w:rsidR="000933C8" w:rsidRDefault="000933C8" w:rsidP="000933C8">
      <w:pPr>
        <w:pStyle w:val="4"/>
        <w:numPr>
          <w:ilvl w:val="3"/>
          <w:numId w:val="15"/>
        </w:numPr>
      </w:pPr>
      <w:r w:rsidRPr="009C5D8A">
        <w:t>Table relationships</w:t>
      </w:r>
    </w:p>
    <w:p w14:paraId="5290B77B" w14:textId="5AE76C51" w:rsidR="000933C8" w:rsidRDefault="00F30259" w:rsidP="000933C8">
      <w:pPr>
        <w:ind w:firstLine="420"/>
      </w:pPr>
      <w:r>
        <w:t>id</w:t>
      </w:r>
      <w:r w:rsidR="000933C8">
        <w:t xml:space="preserve"> is the p</w:t>
      </w:r>
      <w:r w:rsidR="000933C8" w:rsidRPr="009C5D8A">
        <w:t>rimary key</w:t>
      </w:r>
      <w:r w:rsidR="000933C8">
        <w:t xml:space="preserve"> of </w:t>
      </w:r>
      <w:r w:rsidRPr="00F30259">
        <w:t>wifiad_location</w:t>
      </w:r>
    </w:p>
    <w:p w14:paraId="7B33489F" w14:textId="17308379" w:rsidR="00F30259" w:rsidRPr="00F30259" w:rsidRDefault="00F30259" w:rsidP="000933C8">
      <w:pPr>
        <w:ind w:firstLine="420"/>
      </w:pPr>
      <w:r w:rsidRPr="00F30259">
        <w:t>station_id</w:t>
      </w:r>
      <w:r>
        <w:t xml:space="preserve"> is foreign key of </w:t>
      </w:r>
      <w:r w:rsidR="00850729" w:rsidRPr="009C5D8A">
        <w:t>wifiad_statio</w:t>
      </w:r>
      <w:r w:rsidR="00850729">
        <w:t>n</w:t>
      </w:r>
    </w:p>
    <w:p w14:paraId="14DBCAB8" w14:textId="6864D259" w:rsidR="000933C8" w:rsidRDefault="000933C8" w:rsidP="000933C8">
      <w:pPr>
        <w:pStyle w:val="3"/>
        <w:numPr>
          <w:ilvl w:val="2"/>
          <w:numId w:val="15"/>
        </w:numPr>
      </w:pPr>
      <w:bookmarkStart w:id="58" w:name="_Toc57236845"/>
      <w:r w:rsidRPr="008E2E05">
        <w:t>wifiad_</w:t>
      </w:r>
      <w:r w:rsidR="00850729" w:rsidRPr="00850729">
        <w:t>service</w:t>
      </w:r>
      <w:bookmarkEnd w:id="58"/>
    </w:p>
    <w:p w14:paraId="4EFCB0F0" w14:textId="77777777" w:rsidR="000933C8" w:rsidRDefault="000933C8" w:rsidP="000933C8">
      <w:pPr>
        <w:pStyle w:val="4"/>
        <w:numPr>
          <w:ilvl w:val="3"/>
          <w:numId w:val="15"/>
        </w:numPr>
      </w:pPr>
      <w:r w:rsidRPr="005A63CC">
        <w:t>Table structure</w:t>
      </w:r>
    </w:p>
    <w:tbl>
      <w:tblPr>
        <w:tblW w:w="8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2160"/>
        <w:gridCol w:w="1099"/>
        <w:gridCol w:w="1447"/>
      </w:tblGrid>
      <w:tr w:rsidR="000933C8" w14:paraId="402E6A04" w14:textId="77777777" w:rsidTr="00DC447A">
        <w:trPr>
          <w:cantSplit/>
          <w:trHeight w:val="121"/>
        </w:trPr>
        <w:tc>
          <w:tcPr>
            <w:tcW w:w="2268" w:type="dxa"/>
            <w:shd w:val="clear" w:color="auto" w:fill="D9D9D9"/>
            <w:vAlign w:val="center"/>
          </w:tcPr>
          <w:p w14:paraId="4F1CB496" w14:textId="77777777" w:rsidR="000933C8" w:rsidRDefault="000933C8" w:rsidP="00DC447A">
            <w:pPr>
              <w:rPr>
                <w:rFonts w:ascii="宋体" w:hAnsi="宋体" w:cs="宋体"/>
                <w:sz w:val="22"/>
              </w:rPr>
            </w:pPr>
            <w:r>
              <w:rPr>
                <w:rFonts w:hint="eastAsia"/>
                <w:sz w:val="22"/>
              </w:rPr>
              <w:t>C</w:t>
            </w:r>
            <w:r>
              <w:rPr>
                <w:sz w:val="22"/>
              </w:rPr>
              <w:t>olumn Name</w:t>
            </w:r>
          </w:p>
        </w:tc>
        <w:tc>
          <w:tcPr>
            <w:tcW w:w="1800" w:type="dxa"/>
            <w:shd w:val="clear" w:color="auto" w:fill="D9D9D9"/>
            <w:vAlign w:val="center"/>
          </w:tcPr>
          <w:p w14:paraId="1B48D0AF" w14:textId="77777777" w:rsidR="000933C8" w:rsidRDefault="000933C8" w:rsidP="00DC447A">
            <w:pPr>
              <w:rPr>
                <w:rFonts w:ascii="宋体" w:hAnsi="宋体" w:cs="宋体"/>
                <w:sz w:val="22"/>
              </w:rPr>
            </w:pPr>
            <w:r>
              <w:rPr>
                <w:rFonts w:ascii="宋体" w:hAnsi="宋体" w:cs="宋体"/>
                <w:sz w:val="22"/>
              </w:rPr>
              <w:t>D</w:t>
            </w:r>
            <w:r w:rsidRPr="00E75C28">
              <w:rPr>
                <w:rFonts w:ascii="宋体" w:hAnsi="宋体" w:cs="宋体"/>
                <w:sz w:val="22"/>
              </w:rPr>
              <w:t>escribe</w:t>
            </w:r>
          </w:p>
        </w:tc>
        <w:tc>
          <w:tcPr>
            <w:tcW w:w="2160" w:type="dxa"/>
            <w:shd w:val="clear" w:color="auto" w:fill="D9D9D9"/>
            <w:vAlign w:val="center"/>
          </w:tcPr>
          <w:p w14:paraId="537A9C85" w14:textId="77777777" w:rsidR="000933C8" w:rsidRDefault="000933C8" w:rsidP="00DC447A">
            <w:pPr>
              <w:rPr>
                <w:rFonts w:ascii="宋体" w:hAnsi="宋体" w:cs="宋体"/>
                <w:sz w:val="22"/>
              </w:rPr>
            </w:pPr>
            <w:r>
              <w:rPr>
                <w:rFonts w:hint="eastAsia"/>
                <w:sz w:val="22"/>
              </w:rPr>
              <w:t>D</w:t>
            </w:r>
            <w:r>
              <w:rPr>
                <w:sz w:val="22"/>
              </w:rPr>
              <w:t>atatype</w:t>
            </w:r>
          </w:p>
        </w:tc>
        <w:tc>
          <w:tcPr>
            <w:tcW w:w="1099" w:type="dxa"/>
            <w:shd w:val="clear" w:color="auto" w:fill="D9D9D9"/>
            <w:vAlign w:val="center"/>
          </w:tcPr>
          <w:p w14:paraId="21D37714" w14:textId="77777777" w:rsidR="000933C8" w:rsidRDefault="000933C8" w:rsidP="00DC447A">
            <w:pPr>
              <w:rPr>
                <w:rFonts w:ascii="宋体" w:hAnsi="宋体" w:cs="宋体"/>
                <w:sz w:val="22"/>
              </w:rPr>
            </w:pPr>
            <w:r w:rsidRPr="00E75C28">
              <w:rPr>
                <w:sz w:val="22"/>
              </w:rPr>
              <w:t>Primary key or not</w:t>
            </w:r>
          </w:p>
        </w:tc>
        <w:tc>
          <w:tcPr>
            <w:tcW w:w="1447" w:type="dxa"/>
            <w:shd w:val="clear" w:color="auto" w:fill="D9D9D9"/>
            <w:vAlign w:val="center"/>
          </w:tcPr>
          <w:p w14:paraId="488C0F29" w14:textId="77777777" w:rsidR="000933C8" w:rsidRDefault="000933C8" w:rsidP="00DC447A">
            <w:pPr>
              <w:rPr>
                <w:rFonts w:ascii="宋体" w:hAnsi="宋体" w:cs="宋体"/>
                <w:sz w:val="22"/>
              </w:rPr>
            </w:pPr>
            <w:r>
              <w:rPr>
                <w:sz w:val="22"/>
              </w:rPr>
              <w:t>N</w:t>
            </w:r>
            <w:r w:rsidRPr="00E75C28">
              <w:rPr>
                <w:sz w:val="22"/>
              </w:rPr>
              <w:t>ote</w:t>
            </w:r>
          </w:p>
        </w:tc>
      </w:tr>
      <w:tr w:rsidR="009F401F" w14:paraId="0E1793B3" w14:textId="77777777" w:rsidTr="00DC447A">
        <w:trPr>
          <w:cantSplit/>
          <w:trHeight w:val="354"/>
        </w:trPr>
        <w:tc>
          <w:tcPr>
            <w:tcW w:w="2268" w:type="dxa"/>
          </w:tcPr>
          <w:p w14:paraId="4FA5F84A" w14:textId="77777777" w:rsidR="009F401F" w:rsidRDefault="009F401F" w:rsidP="009F401F">
            <w:r>
              <w:t>id</w:t>
            </w:r>
          </w:p>
        </w:tc>
        <w:tc>
          <w:tcPr>
            <w:tcW w:w="1800" w:type="dxa"/>
          </w:tcPr>
          <w:p w14:paraId="2D330ABF" w14:textId="77777777" w:rsidR="009F401F" w:rsidRDefault="009F401F" w:rsidP="009F401F">
            <w:r>
              <w:rPr>
                <w:rFonts w:hint="eastAsia"/>
              </w:rPr>
              <w:t>ID</w:t>
            </w:r>
          </w:p>
        </w:tc>
        <w:tc>
          <w:tcPr>
            <w:tcW w:w="2160" w:type="dxa"/>
          </w:tcPr>
          <w:p w14:paraId="1A300F64" w14:textId="2EF2E807" w:rsidR="009F401F" w:rsidRDefault="009F401F" w:rsidP="009F401F">
            <w:r w:rsidRPr="00B26F3C">
              <w:t>INT(11)</w:t>
            </w:r>
          </w:p>
        </w:tc>
        <w:tc>
          <w:tcPr>
            <w:tcW w:w="1099" w:type="dxa"/>
          </w:tcPr>
          <w:p w14:paraId="40CB262D" w14:textId="163BC444" w:rsidR="009F401F" w:rsidRDefault="009F401F" w:rsidP="009F401F">
            <w:r>
              <w:rPr>
                <w:rFonts w:hint="eastAsia"/>
              </w:rPr>
              <w:t>PK</w:t>
            </w:r>
            <w:r>
              <w:t xml:space="preserve"> AI</w:t>
            </w:r>
          </w:p>
        </w:tc>
        <w:tc>
          <w:tcPr>
            <w:tcW w:w="1447" w:type="dxa"/>
          </w:tcPr>
          <w:p w14:paraId="4C8464B0" w14:textId="77777777" w:rsidR="009F401F" w:rsidRDefault="009F401F" w:rsidP="009F401F"/>
        </w:tc>
      </w:tr>
      <w:tr w:rsidR="009F401F" w14:paraId="556246EC" w14:textId="77777777" w:rsidTr="00DC447A">
        <w:trPr>
          <w:cantSplit/>
          <w:trHeight w:val="354"/>
        </w:trPr>
        <w:tc>
          <w:tcPr>
            <w:tcW w:w="2268" w:type="dxa"/>
            <w:tcBorders>
              <w:bottom w:val="single" w:sz="4" w:space="0" w:color="auto"/>
            </w:tcBorders>
          </w:tcPr>
          <w:p w14:paraId="3989F2C0" w14:textId="2F596AFD" w:rsidR="009F401F" w:rsidRDefault="009F401F" w:rsidP="009F401F">
            <w:r>
              <w:t>station_id</w:t>
            </w:r>
          </w:p>
        </w:tc>
        <w:tc>
          <w:tcPr>
            <w:tcW w:w="1800" w:type="dxa"/>
            <w:tcBorders>
              <w:bottom w:val="single" w:sz="4" w:space="0" w:color="auto"/>
            </w:tcBorders>
          </w:tcPr>
          <w:p w14:paraId="7C32767B" w14:textId="4D65AF33" w:rsidR="009F401F" w:rsidRDefault="009F401F" w:rsidP="009F401F">
            <w:r>
              <w:t>station id</w:t>
            </w:r>
          </w:p>
        </w:tc>
        <w:tc>
          <w:tcPr>
            <w:tcW w:w="2160" w:type="dxa"/>
            <w:tcBorders>
              <w:bottom w:val="single" w:sz="4" w:space="0" w:color="auto"/>
            </w:tcBorders>
          </w:tcPr>
          <w:p w14:paraId="36F83882" w14:textId="447DEEA0" w:rsidR="009F401F" w:rsidRDefault="009F401F" w:rsidP="009F401F">
            <w:r w:rsidRPr="00B26F3C">
              <w:t>INT(11)</w:t>
            </w:r>
          </w:p>
        </w:tc>
        <w:tc>
          <w:tcPr>
            <w:tcW w:w="1099" w:type="dxa"/>
            <w:tcBorders>
              <w:bottom w:val="single" w:sz="4" w:space="0" w:color="auto"/>
            </w:tcBorders>
          </w:tcPr>
          <w:p w14:paraId="6B9C9563" w14:textId="40469CBB" w:rsidR="009F401F" w:rsidRDefault="009F401F" w:rsidP="009F401F">
            <w:r>
              <w:rPr>
                <w:rFonts w:hint="eastAsia"/>
              </w:rPr>
              <w:t>F</w:t>
            </w:r>
            <w:r>
              <w:t>K</w:t>
            </w:r>
          </w:p>
        </w:tc>
        <w:tc>
          <w:tcPr>
            <w:tcW w:w="1447" w:type="dxa"/>
            <w:tcBorders>
              <w:bottom w:val="single" w:sz="4" w:space="0" w:color="auto"/>
            </w:tcBorders>
          </w:tcPr>
          <w:p w14:paraId="711BDFB6" w14:textId="77777777" w:rsidR="009F401F" w:rsidRDefault="009F401F" w:rsidP="009F401F"/>
        </w:tc>
      </w:tr>
      <w:tr w:rsidR="000933C8" w14:paraId="21AD791C" w14:textId="77777777" w:rsidTr="00DC447A">
        <w:trPr>
          <w:cantSplit/>
          <w:trHeight w:val="354"/>
        </w:trPr>
        <w:tc>
          <w:tcPr>
            <w:tcW w:w="2268" w:type="dxa"/>
            <w:tcBorders>
              <w:bottom w:val="single" w:sz="4" w:space="0" w:color="auto"/>
            </w:tcBorders>
          </w:tcPr>
          <w:p w14:paraId="3647A4AD" w14:textId="15E65E50" w:rsidR="000933C8" w:rsidRDefault="000933C8" w:rsidP="00DC447A">
            <w:r>
              <w:t>s</w:t>
            </w:r>
            <w:r w:rsidR="009F401F">
              <w:t>ervice_name</w:t>
            </w:r>
          </w:p>
        </w:tc>
        <w:tc>
          <w:tcPr>
            <w:tcW w:w="1800" w:type="dxa"/>
            <w:tcBorders>
              <w:bottom w:val="single" w:sz="4" w:space="0" w:color="auto"/>
            </w:tcBorders>
          </w:tcPr>
          <w:p w14:paraId="75854BA0" w14:textId="03CF56D2" w:rsidR="000933C8" w:rsidRDefault="009F401F" w:rsidP="00DC447A">
            <w:r>
              <w:t>service name</w:t>
            </w:r>
          </w:p>
        </w:tc>
        <w:tc>
          <w:tcPr>
            <w:tcW w:w="2160" w:type="dxa"/>
            <w:tcBorders>
              <w:bottom w:val="single" w:sz="4" w:space="0" w:color="auto"/>
            </w:tcBorders>
          </w:tcPr>
          <w:p w14:paraId="15B31D9B" w14:textId="77777777" w:rsidR="000933C8" w:rsidRDefault="000933C8" w:rsidP="00DC447A">
            <w:r w:rsidRPr="00B375AB">
              <w:t>VARCHAR(45)</w:t>
            </w:r>
          </w:p>
        </w:tc>
        <w:tc>
          <w:tcPr>
            <w:tcW w:w="1099" w:type="dxa"/>
            <w:tcBorders>
              <w:bottom w:val="single" w:sz="4" w:space="0" w:color="auto"/>
            </w:tcBorders>
          </w:tcPr>
          <w:p w14:paraId="13838D1E" w14:textId="77777777" w:rsidR="000933C8" w:rsidRDefault="000933C8" w:rsidP="00DC447A"/>
        </w:tc>
        <w:tc>
          <w:tcPr>
            <w:tcW w:w="1447" w:type="dxa"/>
            <w:tcBorders>
              <w:bottom w:val="single" w:sz="4" w:space="0" w:color="auto"/>
            </w:tcBorders>
          </w:tcPr>
          <w:p w14:paraId="38C96827" w14:textId="77777777" w:rsidR="000933C8" w:rsidRDefault="000933C8" w:rsidP="00DC447A"/>
        </w:tc>
      </w:tr>
      <w:tr w:rsidR="000933C8" w14:paraId="1EF69097" w14:textId="77777777" w:rsidTr="00DC447A">
        <w:trPr>
          <w:cantSplit/>
          <w:trHeight w:val="354"/>
        </w:trPr>
        <w:tc>
          <w:tcPr>
            <w:tcW w:w="2268" w:type="dxa"/>
          </w:tcPr>
          <w:p w14:paraId="170BF1F4" w14:textId="7BA907AD" w:rsidR="000933C8" w:rsidRDefault="000933C8" w:rsidP="00DC447A">
            <w:r>
              <w:t>s</w:t>
            </w:r>
            <w:r w:rsidR="009F401F">
              <w:t>ervice_detail</w:t>
            </w:r>
          </w:p>
        </w:tc>
        <w:tc>
          <w:tcPr>
            <w:tcW w:w="1800" w:type="dxa"/>
          </w:tcPr>
          <w:p w14:paraId="404DDBC2" w14:textId="1C98F880" w:rsidR="000933C8" w:rsidRDefault="009F401F" w:rsidP="00DC447A">
            <w:r>
              <w:t>service detail</w:t>
            </w:r>
          </w:p>
        </w:tc>
        <w:tc>
          <w:tcPr>
            <w:tcW w:w="2160" w:type="dxa"/>
          </w:tcPr>
          <w:p w14:paraId="05F46B36" w14:textId="77777777" w:rsidR="000933C8" w:rsidRDefault="000933C8" w:rsidP="00DC447A">
            <w:r w:rsidRPr="00B375AB">
              <w:t>VARCHAR(45)</w:t>
            </w:r>
          </w:p>
        </w:tc>
        <w:tc>
          <w:tcPr>
            <w:tcW w:w="1099" w:type="dxa"/>
          </w:tcPr>
          <w:p w14:paraId="0CC19FE8" w14:textId="77777777" w:rsidR="000933C8" w:rsidRDefault="000933C8" w:rsidP="00DC447A"/>
        </w:tc>
        <w:tc>
          <w:tcPr>
            <w:tcW w:w="1447" w:type="dxa"/>
          </w:tcPr>
          <w:p w14:paraId="7B203DFA" w14:textId="77777777" w:rsidR="000933C8" w:rsidRDefault="000933C8" w:rsidP="00DC447A"/>
        </w:tc>
      </w:tr>
    </w:tbl>
    <w:p w14:paraId="35BAB278" w14:textId="77777777" w:rsidR="000933C8" w:rsidRDefault="000933C8" w:rsidP="000933C8">
      <w:pPr>
        <w:pStyle w:val="4"/>
        <w:numPr>
          <w:ilvl w:val="3"/>
          <w:numId w:val="15"/>
        </w:numPr>
      </w:pPr>
      <w:r w:rsidRPr="009C5D8A">
        <w:t>Table relationships</w:t>
      </w:r>
    </w:p>
    <w:p w14:paraId="6583467D" w14:textId="627315D8" w:rsidR="009F401F" w:rsidRDefault="009F401F" w:rsidP="009F401F">
      <w:pPr>
        <w:ind w:firstLine="420"/>
      </w:pPr>
      <w:r>
        <w:t>id is the primary key of wifiad_</w:t>
      </w:r>
      <w:r w:rsidR="00D32305" w:rsidRPr="00D32305">
        <w:t>service</w:t>
      </w:r>
    </w:p>
    <w:p w14:paraId="565D72D8" w14:textId="6EAA2961" w:rsidR="000933C8" w:rsidRDefault="009F401F" w:rsidP="009F401F">
      <w:pPr>
        <w:ind w:firstLine="420"/>
      </w:pPr>
      <w:r>
        <w:t>station_id is foreign key of wifiad_station</w:t>
      </w:r>
    </w:p>
    <w:p w14:paraId="5A0BACB9" w14:textId="448D0606" w:rsidR="000933C8" w:rsidRDefault="000933C8" w:rsidP="000933C8">
      <w:pPr>
        <w:pStyle w:val="3"/>
        <w:numPr>
          <w:ilvl w:val="2"/>
          <w:numId w:val="15"/>
        </w:numPr>
      </w:pPr>
      <w:bookmarkStart w:id="59" w:name="_Toc57236846"/>
      <w:r w:rsidRPr="008E2E05">
        <w:lastRenderedPageBreak/>
        <w:t>wifiad_</w:t>
      </w:r>
      <w:r w:rsidR="00D32305" w:rsidRPr="00D32305">
        <w:t>facility</w:t>
      </w:r>
      <w:bookmarkEnd w:id="59"/>
    </w:p>
    <w:p w14:paraId="0CEE1066" w14:textId="77777777" w:rsidR="000933C8" w:rsidRDefault="000933C8" w:rsidP="000933C8">
      <w:pPr>
        <w:pStyle w:val="4"/>
        <w:numPr>
          <w:ilvl w:val="3"/>
          <w:numId w:val="15"/>
        </w:numPr>
      </w:pPr>
      <w:r w:rsidRPr="005A63CC">
        <w:t>Table structure</w:t>
      </w:r>
    </w:p>
    <w:tbl>
      <w:tblPr>
        <w:tblW w:w="8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2160"/>
        <w:gridCol w:w="1099"/>
        <w:gridCol w:w="1447"/>
      </w:tblGrid>
      <w:tr w:rsidR="000933C8" w14:paraId="408A9721" w14:textId="77777777" w:rsidTr="00DC447A">
        <w:trPr>
          <w:cantSplit/>
          <w:trHeight w:val="121"/>
        </w:trPr>
        <w:tc>
          <w:tcPr>
            <w:tcW w:w="2268" w:type="dxa"/>
            <w:shd w:val="clear" w:color="auto" w:fill="D9D9D9"/>
            <w:vAlign w:val="center"/>
          </w:tcPr>
          <w:p w14:paraId="23F7CEB5" w14:textId="77777777" w:rsidR="000933C8" w:rsidRDefault="000933C8" w:rsidP="00DC447A">
            <w:pPr>
              <w:rPr>
                <w:rFonts w:ascii="宋体" w:hAnsi="宋体" w:cs="宋体"/>
                <w:sz w:val="22"/>
              </w:rPr>
            </w:pPr>
            <w:r>
              <w:rPr>
                <w:rFonts w:hint="eastAsia"/>
                <w:sz w:val="22"/>
              </w:rPr>
              <w:t>C</w:t>
            </w:r>
            <w:r>
              <w:rPr>
                <w:sz w:val="22"/>
              </w:rPr>
              <w:t>olumn Name</w:t>
            </w:r>
          </w:p>
        </w:tc>
        <w:tc>
          <w:tcPr>
            <w:tcW w:w="1800" w:type="dxa"/>
            <w:shd w:val="clear" w:color="auto" w:fill="D9D9D9"/>
            <w:vAlign w:val="center"/>
          </w:tcPr>
          <w:p w14:paraId="74C1AB53" w14:textId="77777777" w:rsidR="000933C8" w:rsidRDefault="000933C8" w:rsidP="00DC447A">
            <w:pPr>
              <w:rPr>
                <w:rFonts w:ascii="宋体" w:hAnsi="宋体" w:cs="宋体"/>
                <w:sz w:val="22"/>
              </w:rPr>
            </w:pPr>
            <w:r>
              <w:rPr>
                <w:rFonts w:ascii="宋体" w:hAnsi="宋体" w:cs="宋体"/>
                <w:sz w:val="22"/>
              </w:rPr>
              <w:t>D</w:t>
            </w:r>
            <w:r w:rsidRPr="00E75C28">
              <w:rPr>
                <w:rFonts w:ascii="宋体" w:hAnsi="宋体" w:cs="宋体"/>
                <w:sz w:val="22"/>
              </w:rPr>
              <w:t>escribe</w:t>
            </w:r>
          </w:p>
        </w:tc>
        <w:tc>
          <w:tcPr>
            <w:tcW w:w="2160" w:type="dxa"/>
            <w:shd w:val="clear" w:color="auto" w:fill="D9D9D9"/>
            <w:vAlign w:val="center"/>
          </w:tcPr>
          <w:p w14:paraId="44D68A7C" w14:textId="77777777" w:rsidR="000933C8" w:rsidRDefault="000933C8" w:rsidP="00DC447A">
            <w:pPr>
              <w:rPr>
                <w:rFonts w:ascii="宋体" w:hAnsi="宋体" w:cs="宋体"/>
                <w:sz w:val="22"/>
              </w:rPr>
            </w:pPr>
            <w:r>
              <w:rPr>
                <w:rFonts w:hint="eastAsia"/>
                <w:sz w:val="22"/>
              </w:rPr>
              <w:t>D</w:t>
            </w:r>
            <w:r>
              <w:rPr>
                <w:sz w:val="22"/>
              </w:rPr>
              <w:t>atatype</w:t>
            </w:r>
          </w:p>
        </w:tc>
        <w:tc>
          <w:tcPr>
            <w:tcW w:w="1099" w:type="dxa"/>
            <w:shd w:val="clear" w:color="auto" w:fill="D9D9D9"/>
            <w:vAlign w:val="center"/>
          </w:tcPr>
          <w:p w14:paraId="758B9049" w14:textId="77777777" w:rsidR="000933C8" w:rsidRDefault="000933C8" w:rsidP="00DC447A">
            <w:pPr>
              <w:rPr>
                <w:rFonts w:ascii="宋体" w:hAnsi="宋体" w:cs="宋体"/>
                <w:sz w:val="22"/>
              </w:rPr>
            </w:pPr>
            <w:r w:rsidRPr="00E75C28">
              <w:rPr>
                <w:sz w:val="22"/>
              </w:rPr>
              <w:t>Primary key or not</w:t>
            </w:r>
          </w:p>
        </w:tc>
        <w:tc>
          <w:tcPr>
            <w:tcW w:w="1447" w:type="dxa"/>
            <w:shd w:val="clear" w:color="auto" w:fill="D9D9D9"/>
            <w:vAlign w:val="center"/>
          </w:tcPr>
          <w:p w14:paraId="062B272D" w14:textId="77777777" w:rsidR="000933C8" w:rsidRDefault="000933C8" w:rsidP="00DC447A">
            <w:pPr>
              <w:rPr>
                <w:rFonts w:ascii="宋体" w:hAnsi="宋体" w:cs="宋体"/>
                <w:sz w:val="22"/>
              </w:rPr>
            </w:pPr>
            <w:r>
              <w:rPr>
                <w:sz w:val="22"/>
              </w:rPr>
              <w:t>N</w:t>
            </w:r>
            <w:r w:rsidRPr="00E75C28">
              <w:rPr>
                <w:sz w:val="22"/>
              </w:rPr>
              <w:t>ote</w:t>
            </w:r>
          </w:p>
        </w:tc>
      </w:tr>
      <w:tr w:rsidR="000933C8" w14:paraId="2C3DBD1D" w14:textId="77777777" w:rsidTr="00DC447A">
        <w:trPr>
          <w:cantSplit/>
          <w:trHeight w:val="354"/>
        </w:trPr>
        <w:tc>
          <w:tcPr>
            <w:tcW w:w="2268" w:type="dxa"/>
          </w:tcPr>
          <w:p w14:paraId="1FD4A628" w14:textId="77777777" w:rsidR="000933C8" w:rsidRDefault="000933C8" w:rsidP="00DC447A">
            <w:r>
              <w:t>id</w:t>
            </w:r>
          </w:p>
        </w:tc>
        <w:tc>
          <w:tcPr>
            <w:tcW w:w="1800" w:type="dxa"/>
          </w:tcPr>
          <w:p w14:paraId="3BF705DA" w14:textId="77777777" w:rsidR="000933C8" w:rsidRDefault="000933C8" w:rsidP="00DC447A">
            <w:r>
              <w:rPr>
                <w:rFonts w:hint="eastAsia"/>
              </w:rPr>
              <w:t>ID</w:t>
            </w:r>
          </w:p>
        </w:tc>
        <w:tc>
          <w:tcPr>
            <w:tcW w:w="2160" w:type="dxa"/>
          </w:tcPr>
          <w:p w14:paraId="0EA85450" w14:textId="77777777" w:rsidR="000933C8" w:rsidRDefault="000933C8" w:rsidP="00DC447A">
            <w:r>
              <w:t>INT(11)</w:t>
            </w:r>
          </w:p>
        </w:tc>
        <w:tc>
          <w:tcPr>
            <w:tcW w:w="1099" w:type="dxa"/>
          </w:tcPr>
          <w:p w14:paraId="6AB74BEA" w14:textId="12577C99" w:rsidR="000933C8" w:rsidRDefault="000933C8" w:rsidP="00DC447A">
            <w:r>
              <w:rPr>
                <w:rFonts w:hint="eastAsia"/>
              </w:rPr>
              <w:t>PK</w:t>
            </w:r>
            <w:r w:rsidR="00322A95">
              <w:t xml:space="preserve"> AI</w:t>
            </w:r>
          </w:p>
        </w:tc>
        <w:tc>
          <w:tcPr>
            <w:tcW w:w="1447" w:type="dxa"/>
          </w:tcPr>
          <w:p w14:paraId="14E83B75" w14:textId="77777777" w:rsidR="000933C8" w:rsidRDefault="000933C8" w:rsidP="00DC447A"/>
        </w:tc>
      </w:tr>
      <w:tr w:rsidR="001A091D" w14:paraId="4AC95023" w14:textId="77777777" w:rsidTr="00DC447A">
        <w:trPr>
          <w:cantSplit/>
          <w:trHeight w:val="354"/>
        </w:trPr>
        <w:tc>
          <w:tcPr>
            <w:tcW w:w="2268" w:type="dxa"/>
            <w:tcBorders>
              <w:bottom w:val="single" w:sz="4" w:space="0" w:color="auto"/>
            </w:tcBorders>
          </w:tcPr>
          <w:p w14:paraId="578CD18F" w14:textId="4545AB6C" w:rsidR="001A091D" w:rsidRDefault="001A091D" w:rsidP="001A091D">
            <w:r w:rsidRPr="002F7B97">
              <w:t>station_id</w:t>
            </w:r>
          </w:p>
        </w:tc>
        <w:tc>
          <w:tcPr>
            <w:tcW w:w="1800" w:type="dxa"/>
            <w:tcBorders>
              <w:bottom w:val="single" w:sz="4" w:space="0" w:color="auto"/>
            </w:tcBorders>
          </w:tcPr>
          <w:p w14:paraId="5050347D" w14:textId="3F908209" w:rsidR="001A091D" w:rsidRDefault="001A091D" w:rsidP="001A091D">
            <w:r w:rsidRPr="002F7B97">
              <w:t>station</w:t>
            </w:r>
            <w:r>
              <w:t xml:space="preserve"> </w:t>
            </w:r>
            <w:r w:rsidRPr="002F7B97">
              <w:t>id</w:t>
            </w:r>
          </w:p>
        </w:tc>
        <w:tc>
          <w:tcPr>
            <w:tcW w:w="2160" w:type="dxa"/>
            <w:tcBorders>
              <w:bottom w:val="single" w:sz="4" w:space="0" w:color="auto"/>
            </w:tcBorders>
          </w:tcPr>
          <w:p w14:paraId="2FFA7B93" w14:textId="7C512B89" w:rsidR="001A091D" w:rsidRDefault="001A091D" w:rsidP="001A091D">
            <w:r>
              <w:t>INT(11)</w:t>
            </w:r>
          </w:p>
        </w:tc>
        <w:tc>
          <w:tcPr>
            <w:tcW w:w="1099" w:type="dxa"/>
            <w:tcBorders>
              <w:bottom w:val="single" w:sz="4" w:space="0" w:color="auto"/>
            </w:tcBorders>
          </w:tcPr>
          <w:p w14:paraId="376379EA" w14:textId="56B21C8F" w:rsidR="001A091D" w:rsidRDefault="001A091D" w:rsidP="001A091D">
            <w:r>
              <w:rPr>
                <w:rFonts w:hint="eastAsia"/>
              </w:rPr>
              <w:t>F</w:t>
            </w:r>
            <w:r>
              <w:t>K</w:t>
            </w:r>
          </w:p>
        </w:tc>
        <w:tc>
          <w:tcPr>
            <w:tcW w:w="1447" w:type="dxa"/>
            <w:tcBorders>
              <w:bottom w:val="single" w:sz="4" w:space="0" w:color="auto"/>
            </w:tcBorders>
          </w:tcPr>
          <w:p w14:paraId="7E48D2BB" w14:textId="77777777" w:rsidR="001A091D" w:rsidRDefault="001A091D" w:rsidP="001A091D"/>
        </w:tc>
      </w:tr>
      <w:tr w:rsidR="001A091D" w14:paraId="592D8E92" w14:textId="77777777" w:rsidTr="00DC447A">
        <w:trPr>
          <w:cantSplit/>
          <w:trHeight w:val="354"/>
        </w:trPr>
        <w:tc>
          <w:tcPr>
            <w:tcW w:w="2268" w:type="dxa"/>
            <w:tcBorders>
              <w:bottom w:val="single" w:sz="4" w:space="0" w:color="auto"/>
            </w:tcBorders>
          </w:tcPr>
          <w:p w14:paraId="28142077" w14:textId="7DB4CF1B" w:rsidR="001A091D" w:rsidRDefault="001A091D" w:rsidP="001A091D">
            <w:r>
              <w:t>facility_name</w:t>
            </w:r>
          </w:p>
        </w:tc>
        <w:tc>
          <w:tcPr>
            <w:tcW w:w="1800" w:type="dxa"/>
            <w:tcBorders>
              <w:bottom w:val="single" w:sz="4" w:space="0" w:color="auto"/>
            </w:tcBorders>
          </w:tcPr>
          <w:p w14:paraId="272E2F3A" w14:textId="4B920AA8" w:rsidR="001A091D" w:rsidRDefault="001A091D" w:rsidP="001A091D">
            <w:r>
              <w:t>facility name</w:t>
            </w:r>
          </w:p>
        </w:tc>
        <w:tc>
          <w:tcPr>
            <w:tcW w:w="2160" w:type="dxa"/>
            <w:tcBorders>
              <w:bottom w:val="single" w:sz="4" w:space="0" w:color="auto"/>
            </w:tcBorders>
          </w:tcPr>
          <w:p w14:paraId="31D68E2D" w14:textId="77777777" w:rsidR="001A091D" w:rsidRDefault="001A091D" w:rsidP="001A091D">
            <w:r w:rsidRPr="00B375AB">
              <w:t>VARCHAR(45)</w:t>
            </w:r>
          </w:p>
        </w:tc>
        <w:tc>
          <w:tcPr>
            <w:tcW w:w="1099" w:type="dxa"/>
            <w:tcBorders>
              <w:bottom w:val="single" w:sz="4" w:space="0" w:color="auto"/>
            </w:tcBorders>
          </w:tcPr>
          <w:p w14:paraId="0F19207A" w14:textId="77777777" w:rsidR="001A091D" w:rsidRDefault="001A091D" w:rsidP="001A091D"/>
        </w:tc>
        <w:tc>
          <w:tcPr>
            <w:tcW w:w="1447" w:type="dxa"/>
            <w:tcBorders>
              <w:bottom w:val="single" w:sz="4" w:space="0" w:color="auto"/>
            </w:tcBorders>
          </w:tcPr>
          <w:p w14:paraId="51FFB0C6" w14:textId="77777777" w:rsidR="001A091D" w:rsidRDefault="001A091D" w:rsidP="001A091D"/>
        </w:tc>
      </w:tr>
      <w:tr w:rsidR="001A091D" w14:paraId="20210B9D" w14:textId="77777777" w:rsidTr="00DC447A">
        <w:trPr>
          <w:cantSplit/>
          <w:trHeight w:val="354"/>
        </w:trPr>
        <w:tc>
          <w:tcPr>
            <w:tcW w:w="2268" w:type="dxa"/>
          </w:tcPr>
          <w:p w14:paraId="43C34D6E" w14:textId="230A50D2" w:rsidR="001A091D" w:rsidRDefault="001A091D" w:rsidP="001A091D">
            <w:r>
              <w:t>facility_detail</w:t>
            </w:r>
          </w:p>
        </w:tc>
        <w:tc>
          <w:tcPr>
            <w:tcW w:w="1800" w:type="dxa"/>
          </w:tcPr>
          <w:p w14:paraId="367E5F5C" w14:textId="57A3F4A7" w:rsidR="001A091D" w:rsidRDefault="001A091D" w:rsidP="001A091D">
            <w:r>
              <w:t>facility detail</w:t>
            </w:r>
          </w:p>
        </w:tc>
        <w:tc>
          <w:tcPr>
            <w:tcW w:w="2160" w:type="dxa"/>
          </w:tcPr>
          <w:p w14:paraId="291D2391" w14:textId="77777777" w:rsidR="001A091D" w:rsidRDefault="001A091D" w:rsidP="001A091D">
            <w:r w:rsidRPr="00B375AB">
              <w:t>VARCHAR(45)</w:t>
            </w:r>
          </w:p>
        </w:tc>
        <w:tc>
          <w:tcPr>
            <w:tcW w:w="1099" w:type="dxa"/>
          </w:tcPr>
          <w:p w14:paraId="5DEA2EAA" w14:textId="77777777" w:rsidR="001A091D" w:rsidRDefault="001A091D" w:rsidP="001A091D"/>
        </w:tc>
        <w:tc>
          <w:tcPr>
            <w:tcW w:w="1447" w:type="dxa"/>
          </w:tcPr>
          <w:p w14:paraId="7C0D2A69" w14:textId="77777777" w:rsidR="001A091D" w:rsidRDefault="001A091D" w:rsidP="001A091D"/>
        </w:tc>
      </w:tr>
    </w:tbl>
    <w:p w14:paraId="6054625F" w14:textId="77777777" w:rsidR="000933C8" w:rsidRDefault="000933C8" w:rsidP="000933C8">
      <w:pPr>
        <w:pStyle w:val="4"/>
        <w:numPr>
          <w:ilvl w:val="3"/>
          <w:numId w:val="15"/>
        </w:numPr>
      </w:pPr>
      <w:r w:rsidRPr="009C5D8A">
        <w:t>Table relationships</w:t>
      </w:r>
    </w:p>
    <w:p w14:paraId="21F8D460" w14:textId="17C2DC3B" w:rsidR="001A091D" w:rsidRDefault="001A091D" w:rsidP="001A091D">
      <w:pPr>
        <w:ind w:firstLine="420"/>
      </w:pPr>
      <w:r>
        <w:t>id is the primary key of wifiad_facility</w:t>
      </w:r>
    </w:p>
    <w:p w14:paraId="204ECB2D" w14:textId="61F824B0" w:rsidR="000933C8" w:rsidRDefault="001A091D" w:rsidP="001A091D">
      <w:pPr>
        <w:ind w:firstLine="420"/>
      </w:pPr>
      <w:r>
        <w:t>station_id is foreign key of wifiad_statio</w:t>
      </w:r>
      <w:r w:rsidR="000933C8">
        <w:t>n</w:t>
      </w:r>
    </w:p>
    <w:p w14:paraId="63AE9A73" w14:textId="77777777" w:rsidR="000933C8" w:rsidRPr="000933C8" w:rsidRDefault="000933C8" w:rsidP="00DA225C">
      <w:pPr>
        <w:ind w:firstLine="420"/>
      </w:pPr>
    </w:p>
    <w:p w14:paraId="34192580" w14:textId="05623C2E" w:rsidR="00DA225C" w:rsidRDefault="00F95A52" w:rsidP="00DA225C">
      <w:pPr>
        <w:pStyle w:val="2"/>
        <w:numPr>
          <w:ilvl w:val="1"/>
          <w:numId w:val="3"/>
        </w:numPr>
        <w:rPr>
          <w:rFonts w:ascii="Times New Roman" w:hAnsi="Times New Roman"/>
        </w:rPr>
      </w:pPr>
      <w:bookmarkStart w:id="60" w:name="_Toc11707"/>
      <w:bookmarkStart w:id="61" w:name="_Toc57236847"/>
      <w:r w:rsidRPr="00F95A52">
        <w:rPr>
          <w:rFonts w:ascii="Times New Roman" w:hAnsi="Times New Roman"/>
        </w:rPr>
        <w:t>Physical design</w:t>
      </w:r>
      <w:bookmarkEnd w:id="60"/>
      <w:bookmarkEnd w:id="61"/>
    </w:p>
    <w:p w14:paraId="43C05F57" w14:textId="683D2740" w:rsidR="00DA225C" w:rsidRDefault="00F95A52" w:rsidP="00DA225C">
      <w:pPr>
        <w:ind w:firstLineChars="175" w:firstLine="420"/>
        <w:rPr>
          <w:sz w:val="24"/>
        </w:rPr>
      </w:pPr>
      <w:r w:rsidRPr="00F95A52">
        <w:rPr>
          <w:sz w:val="24"/>
        </w:rPr>
        <w:t>According to the above logical design relationship, the following table is obtained.</w:t>
      </w:r>
    </w:p>
    <w:p w14:paraId="762DDADE" w14:textId="77777777" w:rsidR="0068749B" w:rsidRPr="00022A51" w:rsidRDefault="0068749B" w:rsidP="00DC447A">
      <w:pPr>
        <w:ind w:firstLine="420"/>
        <w:rPr>
          <w:rFonts w:ascii="ËÎÌå" w:eastAsia="ËÎÌå" w:hAnsi="ËÎÌå"/>
          <w:color w:val="0070C0"/>
          <w:sz w:val="18"/>
        </w:rPr>
      </w:pPr>
      <w:r w:rsidRPr="00022A51">
        <w:rPr>
          <w:rFonts w:ascii="ËÎÌå" w:eastAsia="ËÎÌå" w:hAnsi="ËÎÌå"/>
          <w:color w:val="0070C0"/>
          <w:sz w:val="18"/>
        </w:rPr>
        <w:t>CREATE TABLE `wifiad_facility` (</w:t>
      </w:r>
    </w:p>
    <w:p w14:paraId="58327CEB" w14:textId="41995586"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`id` int(11) NOT NULL AUTO_INCREMENT,</w:t>
      </w:r>
    </w:p>
    <w:p w14:paraId="23EF3065" w14:textId="3272C435"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`station_id` int(11) NOT NULL,</w:t>
      </w:r>
    </w:p>
    <w:p w14:paraId="2A20512F" w14:textId="77DDE683"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`facility_name` varchar(45) NOT NULL,</w:t>
      </w:r>
    </w:p>
    <w:p w14:paraId="34D73E48" w14:textId="16E137D0"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`facility_detail` varchar(45) DEFAULT NULL,</w:t>
      </w:r>
    </w:p>
    <w:p w14:paraId="407D3190" w14:textId="5926E2BB"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 xml:space="preserve"> PRIMARY KEY (`id`)</w:t>
      </w:r>
    </w:p>
    <w:p w14:paraId="4E80AF0C" w14:textId="739F3187" w:rsidR="0068749B" w:rsidRPr="00022A51" w:rsidRDefault="0068749B" w:rsidP="00022A51">
      <w:pPr>
        <w:ind w:firstLine="420"/>
        <w:rPr>
          <w:rFonts w:ascii="ËÎÌå" w:eastAsia="ËÎÌå" w:hAnsi="ËÎÌå"/>
          <w:color w:val="0070C0"/>
          <w:sz w:val="18"/>
        </w:rPr>
      </w:pPr>
      <w:r w:rsidRPr="00022A51">
        <w:rPr>
          <w:rFonts w:ascii="ËÎÌå" w:eastAsia="ËÎÌå" w:hAnsi="ËÎÌå"/>
          <w:color w:val="0070C0"/>
          <w:sz w:val="18"/>
        </w:rPr>
        <w:t xml:space="preserve">) </w:t>
      </w:r>
    </w:p>
    <w:p w14:paraId="39C83740" w14:textId="77777777" w:rsidR="0068749B" w:rsidRPr="00022A51" w:rsidRDefault="0068749B" w:rsidP="00022A51">
      <w:pPr>
        <w:ind w:firstLine="420"/>
        <w:rPr>
          <w:rFonts w:ascii="ËÎÌå" w:eastAsia="ËÎÌå" w:hAnsi="ËÎÌå"/>
          <w:color w:val="0070C0"/>
          <w:sz w:val="18"/>
        </w:rPr>
      </w:pPr>
      <w:r w:rsidRPr="00022A51">
        <w:rPr>
          <w:rFonts w:ascii="ËÎÌå" w:eastAsia="ËÎÌå" w:hAnsi="ËÎÌå"/>
          <w:color w:val="0070C0"/>
          <w:sz w:val="18"/>
        </w:rPr>
        <w:t>CREATE TABLE `wifiad_location` (</w:t>
      </w:r>
    </w:p>
    <w:p w14:paraId="50FC6E90" w14:textId="43D4F44E"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`id` int(11) NOT NULL AUTO_INCREMENT,</w:t>
      </w:r>
    </w:p>
    <w:p w14:paraId="7F2A5BC2" w14:textId="5BAD1C0A"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 xml:space="preserve"> `station_id` int(11) NOT NULL,</w:t>
      </w:r>
    </w:p>
    <w:p w14:paraId="170F0C54" w14:textId="41E7EDAA"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 xml:space="preserve"> `Location` varchar(45) NOT NULL,</w:t>
      </w:r>
    </w:p>
    <w:p w14:paraId="3758A6E4" w14:textId="1B19A552"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022A51">
        <w:rPr>
          <w:rFonts w:ascii="ËÎÌå" w:eastAsia="ËÎÌå" w:hAnsi="ËÎÌå"/>
          <w:color w:val="0070C0"/>
          <w:sz w:val="18"/>
        </w:rPr>
        <w:tab/>
      </w:r>
      <w:r w:rsidRPr="00022A51">
        <w:rPr>
          <w:rFonts w:ascii="ËÎÌå" w:eastAsia="ËÎÌå" w:hAnsi="ËÎÌå"/>
          <w:color w:val="0070C0"/>
          <w:sz w:val="18"/>
        </w:rPr>
        <w:t>PRIMARY KEY (`id`)</w:t>
      </w:r>
    </w:p>
    <w:p w14:paraId="2CCA85F6" w14:textId="3D3C0087" w:rsidR="0068749B" w:rsidRPr="00022A51" w:rsidRDefault="0068749B" w:rsidP="00022A51">
      <w:pPr>
        <w:ind w:firstLine="420"/>
        <w:rPr>
          <w:rFonts w:ascii="ËÎÌå" w:eastAsia="ËÎÌå" w:hAnsi="ËÎÌå"/>
          <w:color w:val="0070C0"/>
          <w:sz w:val="18"/>
        </w:rPr>
      </w:pPr>
      <w:r w:rsidRPr="00022A51">
        <w:rPr>
          <w:rFonts w:ascii="ËÎÌå" w:eastAsia="ËÎÌå" w:hAnsi="ËÎÌå"/>
          <w:color w:val="0070C0"/>
          <w:sz w:val="18"/>
        </w:rPr>
        <w:t xml:space="preserve">) </w:t>
      </w:r>
    </w:p>
    <w:p w14:paraId="708204C2"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CREATE TABLE `wifiad_service` (</w:t>
      </w:r>
    </w:p>
    <w:p w14:paraId="46FD70E0" w14:textId="3834219C"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E21F87">
        <w:rPr>
          <w:rFonts w:ascii="ËÎÌå" w:eastAsia="ËÎÌå" w:hAnsi="ËÎÌå"/>
          <w:color w:val="0070C0"/>
          <w:sz w:val="18"/>
        </w:rPr>
        <w:tab/>
      </w:r>
      <w:r w:rsidRPr="00022A51">
        <w:rPr>
          <w:rFonts w:ascii="ËÎÌå" w:eastAsia="ËÎÌå" w:hAnsi="ËÎÌå"/>
          <w:color w:val="0070C0"/>
          <w:sz w:val="18"/>
        </w:rPr>
        <w:t xml:space="preserve"> `id` int(11) NOT NULL AUTO_INCREMENT,</w:t>
      </w:r>
    </w:p>
    <w:p w14:paraId="03E01885" w14:textId="42FA2F45"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E21F87">
        <w:rPr>
          <w:rFonts w:ascii="ËÎÌå" w:eastAsia="ËÎÌå" w:hAnsi="ËÎÌå"/>
          <w:color w:val="0070C0"/>
          <w:sz w:val="18"/>
        </w:rPr>
        <w:tab/>
      </w:r>
      <w:r w:rsidRPr="00022A51">
        <w:rPr>
          <w:rFonts w:ascii="ËÎÌå" w:eastAsia="ËÎÌå" w:hAnsi="ËÎÌå"/>
          <w:color w:val="0070C0"/>
          <w:sz w:val="18"/>
        </w:rPr>
        <w:t xml:space="preserve"> `station_id` int(11) NOT NULL,</w:t>
      </w:r>
    </w:p>
    <w:p w14:paraId="4719634F"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`service_name` varchar(45) NOT NULL,</w:t>
      </w:r>
    </w:p>
    <w:p w14:paraId="3403A1FF"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`service_detail` varchar(45) DEFAULT NULL,</w:t>
      </w:r>
    </w:p>
    <w:p w14:paraId="0A6A7461"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PRIMARY KEY (`id`)</w:t>
      </w:r>
    </w:p>
    <w:p w14:paraId="1F2710B6" w14:textId="1CAAEFF8"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w:t>
      </w:r>
    </w:p>
    <w:p w14:paraId="38B8DAFA"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CREATE TABLE `wifiad_station` (</w:t>
      </w:r>
    </w:p>
    <w:p w14:paraId="26B57FE4" w14:textId="12F43C7E" w:rsidR="0068749B" w:rsidRPr="00022A51" w:rsidRDefault="0068749B" w:rsidP="0068749B">
      <w:pPr>
        <w:rPr>
          <w:rFonts w:ascii="ËÎÌå" w:eastAsia="ËÎÌå" w:hAnsi="ËÎÌå"/>
          <w:color w:val="0070C0"/>
          <w:sz w:val="18"/>
        </w:rPr>
      </w:pPr>
      <w:r w:rsidRPr="00022A51">
        <w:rPr>
          <w:rFonts w:ascii="ËÎÌå" w:eastAsia="ËÎÌå" w:hAnsi="ËÎÌå"/>
          <w:color w:val="0070C0"/>
          <w:sz w:val="18"/>
        </w:rPr>
        <w:t xml:space="preserve"> </w:t>
      </w:r>
      <w:r w:rsidR="00E21F87">
        <w:rPr>
          <w:rFonts w:ascii="ËÎÌå" w:eastAsia="ËÎÌå" w:hAnsi="ËÎÌå"/>
          <w:color w:val="0070C0"/>
          <w:sz w:val="18"/>
        </w:rPr>
        <w:tab/>
      </w:r>
      <w:r w:rsidRPr="00022A51">
        <w:rPr>
          <w:rFonts w:ascii="ËÎÌå" w:eastAsia="ËÎÌå" w:hAnsi="ËÎÌå"/>
          <w:color w:val="0070C0"/>
          <w:sz w:val="18"/>
        </w:rPr>
        <w:t xml:space="preserve"> `id` int(11) NOT NULL,</w:t>
      </w:r>
    </w:p>
    <w:p w14:paraId="1BF803DB"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lastRenderedPageBreak/>
        <w:t xml:space="preserve">  `station_name` varchar(45) NOT NULL,</w:t>
      </w:r>
    </w:p>
    <w:p w14:paraId="14B89A9D"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`station_line` varchar(45) NOT NULL,</w:t>
      </w:r>
    </w:p>
    <w:p w14:paraId="09103967"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`start_time` varchar(45) NOT NULL,</w:t>
      </w:r>
    </w:p>
    <w:p w14:paraId="4E76D904"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`end_time` varchar(45) NOT NULL,</w:t>
      </w:r>
    </w:p>
    <w:p w14:paraId="40705BEC"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`starting_station` varchar(45) NOT NULL,</w:t>
      </w:r>
    </w:p>
    <w:p w14:paraId="31835509"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`terminal_station` varchar(45) NOT NULL,</w:t>
      </w:r>
    </w:p>
    <w:p w14:paraId="16620E1E" w14:textId="77777777" w:rsidR="0068749B" w:rsidRPr="00022A51" w:rsidRDefault="0068749B" w:rsidP="00E21F87">
      <w:pPr>
        <w:ind w:firstLine="420"/>
        <w:rPr>
          <w:rFonts w:ascii="ËÎÌå" w:eastAsia="ËÎÌå" w:hAnsi="ËÎÌå"/>
          <w:color w:val="0070C0"/>
          <w:sz w:val="18"/>
        </w:rPr>
      </w:pPr>
      <w:r w:rsidRPr="00022A51">
        <w:rPr>
          <w:rFonts w:ascii="ËÎÌå" w:eastAsia="ËÎÌå" w:hAnsi="ËÎÌå"/>
          <w:color w:val="0070C0"/>
          <w:sz w:val="18"/>
        </w:rPr>
        <w:t xml:space="preserve">  PRIMARY KEY (`id`)</w:t>
      </w:r>
    </w:p>
    <w:p w14:paraId="4AC45230" w14:textId="4947A6DE" w:rsidR="00022A51" w:rsidRPr="00022A51" w:rsidRDefault="0068749B" w:rsidP="00E21F87">
      <w:pPr>
        <w:ind w:firstLine="420"/>
        <w:rPr>
          <w:color w:val="0070C0"/>
        </w:rPr>
      </w:pPr>
      <w:r w:rsidRPr="00022A51">
        <w:rPr>
          <w:rFonts w:ascii="ËÎÌå" w:eastAsia="ËÎÌå" w:hAnsi="ËÎÌå"/>
          <w:color w:val="0070C0"/>
          <w:sz w:val="18"/>
        </w:rPr>
        <w:t>)</w:t>
      </w:r>
    </w:p>
    <w:p w14:paraId="7C09C85C" w14:textId="4BDAE7CE" w:rsidR="0034669D" w:rsidRPr="004B482B" w:rsidRDefault="0034669D" w:rsidP="0034669D">
      <w:pPr>
        <w:jc w:val="center"/>
      </w:pPr>
    </w:p>
    <w:sectPr w:rsidR="0034669D" w:rsidRPr="004B482B" w:rsidSect="006A45FD">
      <w:footerReference w:type="default" r:id="rId25"/>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06A17" w14:textId="77777777" w:rsidR="006053CD" w:rsidRDefault="006053CD" w:rsidP="006A45FD">
      <w:r>
        <w:separator/>
      </w:r>
    </w:p>
  </w:endnote>
  <w:endnote w:type="continuationSeparator" w:id="0">
    <w:p w14:paraId="72FE2AE5" w14:textId="77777777" w:rsidR="006053CD" w:rsidRDefault="006053CD" w:rsidP="006A4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ËÎÌå">
    <w:altName w:val="宋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A9CE6" w14:textId="3AECFEC7" w:rsidR="00554E14" w:rsidRDefault="00554E14">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10647" w14:textId="77777777" w:rsidR="00554E14" w:rsidRDefault="00554E1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06FAAB09" w14:textId="77777777" w:rsidR="00554E14" w:rsidRDefault="00554E1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5980388F" w14:textId="77777777" w:rsidR="00554E14" w:rsidRDefault="00554E14">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E100" w14:textId="3742F5EC" w:rsidR="00554E14" w:rsidRDefault="00554E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71F4C" w14:textId="77777777" w:rsidR="006053CD" w:rsidRDefault="006053CD" w:rsidP="006A45FD">
      <w:r>
        <w:separator/>
      </w:r>
    </w:p>
  </w:footnote>
  <w:footnote w:type="continuationSeparator" w:id="0">
    <w:p w14:paraId="0AFDD4F4" w14:textId="77777777" w:rsidR="006053CD" w:rsidRDefault="006053CD" w:rsidP="006A4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13CCD" w14:textId="2F40822B" w:rsidR="00554E14" w:rsidRPr="00121E26" w:rsidRDefault="00554E14" w:rsidP="00121E26">
    <w:pPr>
      <w:pStyle w:val="a9"/>
      <w:jc w:val="left"/>
    </w:pPr>
    <w:r>
      <w:rPr>
        <w:rFonts w:hint="eastAsia"/>
      </w:rPr>
      <w:t>L</w:t>
    </w:r>
    <w:r>
      <w:t>iu R</w:t>
    </w:r>
    <w:r>
      <w:rPr>
        <w:rFonts w:hint="eastAsia"/>
      </w:rPr>
      <w:t>izhang</w:t>
    </w:r>
    <w:r>
      <w:t xml:space="preserve"> 44201658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09093" w14:textId="77777777" w:rsidR="00554E14" w:rsidRDefault="00554E14">
    <w:pPr>
      <w:pStyle w:val="a9"/>
      <w:jc w:val="left"/>
    </w:pPr>
    <w:r>
      <w:rPr>
        <w:noProof/>
      </w:rPr>
      <w:drawing>
        <wp:inline distT="0" distB="0" distL="0" distR="0" wp14:anchorId="6DE5D923" wp14:editId="25C81711">
          <wp:extent cx="1244600" cy="317500"/>
          <wp:effectExtent l="0" t="0" r="0" b="0"/>
          <wp:docPr id="2" name="图片框 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框 102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317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074F0933"/>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9" w15:restartNumberingAfterBreak="0">
    <w:nsid w:val="1ACE05CC"/>
    <w:multiLevelType w:val="hybridMultilevel"/>
    <w:tmpl w:val="1B584690"/>
    <w:lvl w:ilvl="0" w:tplc="6B3EB50C">
      <w:start w:val="1"/>
      <w:numFmt w:val="decimal"/>
      <w:lvlText w:val="图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D353C"/>
    <w:multiLevelType w:val="hybridMultilevel"/>
    <w:tmpl w:val="D8BAF6E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 w15:restartNumberingAfterBreak="0">
    <w:nsid w:val="4CBF1347"/>
    <w:multiLevelType w:val="multilevel"/>
    <w:tmpl w:val="757C840E"/>
    <w:lvl w:ilvl="0">
      <w:start w:val="1"/>
      <w:numFmt w:val="decimal"/>
      <w:lvlText w:val="%1."/>
      <w:lvlJc w:val="left"/>
      <w:pPr>
        <w:tabs>
          <w:tab w:val="num" w:pos="425"/>
        </w:tabs>
        <w:ind w:left="425" w:hanging="425"/>
      </w:pPr>
      <w:rPr>
        <w:rFonts w:ascii="Times New Roman" w:hAnsi="Times New Roman" w:cs="Times New Roman" w:hint="default"/>
        <w:b/>
        <w:i w:val="0"/>
      </w:rPr>
    </w:lvl>
    <w:lvl w:ilvl="1">
      <w:start w:val="1"/>
      <w:numFmt w:val="decimal"/>
      <w:lvlText w:val="%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5264A4C4"/>
    <w:multiLevelType w:val="singleLevel"/>
    <w:tmpl w:val="5264A4C4"/>
    <w:lvl w:ilvl="0">
      <w:start w:val="1"/>
      <w:numFmt w:val="decimal"/>
      <w:lvlText w:val="%1."/>
      <w:lvlJc w:val="left"/>
      <w:pPr>
        <w:tabs>
          <w:tab w:val="left" w:pos="425"/>
        </w:tabs>
        <w:ind w:left="425" w:hanging="425"/>
      </w:pPr>
      <w:rPr>
        <w:rFonts w:hint="default"/>
      </w:rPr>
    </w:lvl>
  </w:abstractNum>
  <w:abstractNum w:abstractNumId="15" w15:restartNumberingAfterBreak="0">
    <w:nsid w:val="67C24982"/>
    <w:multiLevelType w:val="multilevel"/>
    <w:tmpl w:val="48F8B72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8"/>
  </w:num>
  <w:num w:numId="2">
    <w:abstractNumId w:val="11"/>
  </w:num>
  <w:num w:numId="3">
    <w:abstractNumId w:val="12"/>
  </w:num>
  <w:num w:numId="4">
    <w:abstractNumId w:val="7"/>
  </w:num>
  <w:num w:numId="5">
    <w:abstractNumId w:val="1"/>
  </w:num>
  <w:num w:numId="6">
    <w:abstractNumId w:val="0"/>
  </w:num>
  <w:num w:numId="7">
    <w:abstractNumId w:val="3"/>
  </w:num>
  <w:num w:numId="8">
    <w:abstractNumId w:val="4"/>
  </w:num>
  <w:num w:numId="9">
    <w:abstractNumId w:val="2"/>
  </w:num>
  <w:num w:numId="10">
    <w:abstractNumId w:val="6"/>
  </w:num>
  <w:num w:numId="11">
    <w:abstractNumId w:val="5"/>
  </w:num>
  <w:num w:numId="12">
    <w:abstractNumId w:val="10"/>
  </w:num>
  <w:num w:numId="13">
    <w:abstractNumId w:val="13"/>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FD"/>
    <w:rsid w:val="000114C9"/>
    <w:rsid w:val="000157A7"/>
    <w:rsid w:val="00022A51"/>
    <w:rsid w:val="00030DA3"/>
    <w:rsid w:val="00032C12"/>
    <w:rsid w:val="00032F2A"/>
    <w:rsid w:val="00043158"/>
    <w:rsid w:val="00061239"/>
    <w:rsid w:val="000740B5"/>
    <w:rsid w:val="000779F0"/>
    <w:rsid w:val="000838AC"/>
    <w:rsid w:val="000869D5"/>
    <w:rsid w:val="000933C8"/>
    <w:rsid w:val="000A1BE7"/>
    <w:rsid w:val="000B0430"/>
    <w:rsid w:val="000B51C1"/>
    <w:rsid w:val="000C5501"/>
    <w:rsid w:val="000F12E3"/>
    <w:rsid w:val="000F7835"/>
    <w:rsid w:val="0011053B"/>
    <w:rsid w:val="00121E26"/>
    <w:rsid w:val="001233F3"/>
    <w:rsid w:val="00142BA2"/>
    <w:rsid w:val="001543AD"/>
    <w:rsid w:val="00160C9D"/>
    <w:rsid w:val="00192E18"/>
    <w:rsid w:val="00196B27"/>
    <w:rsid w:val="001A091D"/>
    <w:rsid w:val="001A3BEE"/>
    <w:rsid w:val="001C43DE"/>
    <w:rsid w:val="001C6B06"/>
    <w:rsid w:val="001D4DDA"/>
    <w:rsid w:val="001D4FB1"/>
    <w:rsid w:val="002067DB"/>
    <w:rsid w:val="00211EBB"/>
    <w:rsid w:val="00243DCA"/>
    <w:rsid w:val="00253C5F"/>
    <w:rsid w:val="00255C4F"/>
    <w:rsid w:val="00265B3C"/>
    <w:rsid w:val="00275C67"/>
    <w:rsid w:val="002762EA"/>
    <w:rsid w:val="00283B16"/>
    <w:rsid w:val="0029200B"/>
    <w:rsid w:val="00292B45"/>
    <w:rsid w:val="002956DF"/>
    <w:rsid w:val="002A22B9"/>
    <w:rsid w:val="002A4149"/>
    <w:rsid w:val="002A649C"/>
    <w:rsid w:val="002C54BA"/>
    <w:rsid w:val="00315C00"/>
    <w:rsid w:val="00320883"/>
    <w:rsid w:val="003213F9"/>
    <w:rsid w:val="00322A95"/>
    <w:rsid w:val="003267C0"/>
    <w:rsid w:val="003279FF"/>
    <w:rsid w:val="0033042B"/>
    <w:rsid w:val="0033730C"/>
    <w:rsid w:val="0034496D"/>
    <w:rsid w:val="0034669D"/>
    <w:rsid w:val="00375B65"/>
    <w:rsid w:val="00377951"/>
    <w:rsid w:val="00392775"/>
    <w:rsid w:val="00396593"/>
    <w:rsid w:val="003D32D6"/>
    <w:rsid w:val="003D4F6F"/>
    <w:rsid w:val="003F4A3F"/>
    <w:rsid w:val="004069A7"/>
    <w:rsid w:val="00412869"/>
    <w:rsid w:val="0045092F"/>
    <w:rsid w:val="00457A99"/>
    <w:rsid w:val="00461161"/>
    <w:rsid w:val="00472A15"/>
    <w:rsid w:val="00472EEE"/>
    <w:rsid w:val="004867B4"/>
    <w:rsid w:val="0049140A"/>
    <w:rsid w:val="004A1187"/>
    <w:rsid w:val="004B3614"/>
    <w:rsid w:val="004B482B"/>
    <w:rsid w:val="004B5F32"/>
    <w:rsid w:val="004C5361"/>
    <w:rsid w:val="004C5C12"/>
    <w:rsid w:val="004E158B"/>
    <w:rsid w:val="004E2FFB"/>
    <w:rsid w:val="00500A77"/>
    <w:rsid w:val="00501E32"/>
    <w:rsid w:val="005063F1"/>
    <w:rsid w:val="00531160"/>
    <w:rsid w:val="00544B6D"/>
    <w:rsid w:val="00546EA9"/>
    <w:rsid w:val="00554E14"/>
    <w:rsid w:val="00566BE9"/>
    <w:rsid w:val="005A63CC"/>
    <w:rsid w:val="005C3904"/>
    <w:rsid w:val="005C4449"/>
    <w:rsid w:val="005E27A1"/>
    <w:rsid w:val="005F6296"/>
    <w:rsid w:val="006053CD"/>
    <w:rsid w:val="00605617"/>
    <w:rsid w:val="0061327E"/>
    <w:rsid w:val="00622A04"/>
    <w:rsid w:val="00622BBE"/>
    <w:rsid w:val="006248F0"/>
    <w:rsid w:val="0063010A"/>
    <w:rsid w:val="006417E9"/>
    <w:rsid w:val="006420CA"/>
    <w:rsid w:val="00664AD6"/>
    <w:rsid w:val="0068749B"/>
    <w:rsid w:val="006A11A1"/>
    <w:rsid w:val="006A45FD"/>
    <w:rsid w:val="006B344A"/>
    <w:rsid w:val="006B6593"/>
    <w:rsid w:val="006C20B7"/>
    <w:rsid w:val="006E1045"/>
    <w:rsid w:val="00742E49"/>
    <w:rsid w:val="00751380"/>
    <w:rsid w:val="00754412"/>
    <w:rsid w:val="00783014"/>
    <w:rsid w:val="007B08B0"/>
    <w:rsid w:val="007B1883"/>
    <w:rsid w:val="007C1835"/>
    <w:rsid w:val="007E758A"/>
    <w:rsid w:val="00824EE4"/>
    <w:rsid w:val="00825EE8"/>
    <w:rsid w:val="00835238"/>
    <w:rsid w:val="00850729"/>
    <w:rsid w:val="0085648A"/>
    <w:rsid w:val="008870A0"/>
    <w:rsid w:val="008973AC"/>
    <w:rsid w:val="008A3C39"/>
    <w:rsid w:val="008B7765"/>
    <w:rsid w:val="008C4ACD"/>
    <w:rsid w:val="008E2E05"/>
    <w:rsid w:val="008F00AA"/>
    <w:rsid w:val="008F0FDB"/>
    <w:rsid w:val="008F7E71"/>
    <w:rsid w:val="0090345B"/>
    <w:rsid w:val="00910133"/>
    <w:rsid w:val="009370B2"/>
    <w:rsid w:val="00955035"/>
    <w:rsid w:val="00956FEA"/>
    <w:rsid w:val="00971F7D"/>
    <w:rsid w:val="009808C6"/>
    <w:rsid w:val="00983CC6"/>
    <w:rsid w:val="00985929"/>
    <w:rsid w:val="00992B1D"/>
    <w:rsid w:val="009A2B0F"/>
    <w:rsid w:val="009B46A7"/>
    <w:rsid w:val="009C0A0D"/>
    <w:rsid w:val="009C1F14"/>
    <w:rsid w:val="009C5D8A"/>
    <w:rsid w:val="009D0DAB"/>
    <w:rsid w:val="009F401F"/>
    <w:rsid w:val="00A04BA3"/>
    <w:rsid w:val="00A11DEB"/>
    <w:rsid w:val="00A23BE9"/>
    <w:rsid w:val="00A27D96"/>
    <w:rsid w:val="00A3086C"/>
    <w:rsid w:val="00A3789F"/>
    <w:rsid w:val="00A4140C"/>
    <w:rsid w:val="00A60E80"/>
    <w:rsid w:val="00A62A09"/>
    <w:rsid w:val="00A801A6"/>
    <w:rsid w:val="00AA1537"/>
    <w:rsid w:val="00AB2007"/>
    <w:rsid w:val="00AB24EB"/>
    <w:rsid w:val="00AB492C"/>
    <w:rsid w:val="00AB50F8"/>
    <w:rsid w:val="00AC195B"/>
    <w:rsid w:val="00AC2246"/>
    <w:rsid w:val="00AC4CC4"/>
    <w:rsid w:val="00AD1E6C"/>
    <w:rsid w:val="00AF7086"/>
    <w:rsid w:val="00AF742E"/>
    <w:rsid w:val="00B038BD"/>
    <w:rsid w:val="00B14F39"/>
    <w:rsid w:val="00B268B8"/>
    <w:rsid w:val="00B30347"/>
    <w:rsid w:val="00B375AB"/>
    <w:rsid w:val="00B57150"/>
    <w:rsid w:val="00B57892"/>
    <w:rsid w:val="00B60BC8"/>
    <w:rsid w:val="00B76057"/>
    <w:rsid w:val="00BC056B"/>
    <w:rsid w:val="00C16D0B"/>
    <w:rsid w:val="00C207CB"/>
    <w:rsid w:val="00C320CA"/>
    <w:rsid w:val="00C44670"/>
    <w:rsid w:val="00C56D6C"/>
    <w:rsid w:val="00C709FB"/>
    <w:rsid w:val="00C9152F"/>
    <w:rsid w:val="00C92AEA"/>
    <w:rsid w:val="00C92FF4"/>
    <w:rsid w:val="00CC3801"/>
    <w:rsid w:val="00CE2147"/>
    <w:rsid w:val="00D0392E"/>
    <w:rsid w:val="00D152D2"/>
    <w:rsid w:val="00D16CC9"/>
    <w:rsid w:val="00D32305"/>
    <w:rsid w:val="00D72FF8"/>
    <w:rsid w:val="00D74BD4"/>
    <w:rsid w:val="00D83352"/>
    <w:rsid w:val="00D9068C"/>
    <w:rsid w:val="00D96532"/>
    <w:rsid w:val="00DA18C4"/>
    <w:rsid w:val="00DA225C"/>
    <w:rsid w:val="00DA756C"/>
    <w:rsid w:val="00DB16C7"/>
    <w:rsid w:val="00DB3367"/>
    <w:rsid w:val="00DC447A"/>
    <w:rsid w:val="00DD3ABA"/>
    <w:rsid w:val="00DD4C20"/>
    <w:rsid w:val="00E070ED"/>
    <w:rsid w:val="00E07CBE"/>
    <w:rsid w:val="00E07EFD"/>
    <w:rsid w:val="00E12912"/>
    <w:rsid w:val="00E21F87"/>
    <w:rsid w:val="00E32F26"/>
    <w:rsid w:val="00E739C2"/>
    <w:rsid w:val="00E75C28"/>
    <w:rsid w:val="00EE19A7"/>
    <w:rsid w:val="00F07F95"/>
    <w:rsid w:val="00F24C22"/>
    <w:rsid w:val="00F30259"/>
    <w:rsid w:val="00F45EF0"/>
    <w:rsid w:val="00F47020"/>
    <w:rsid w:val="00F95A52"/>
    <w:rsid w:val="00F96EA3"/>
    <w:rsid w:val="00FA0F57"/>
    <w:rsid w:val="00FB686D"/>
    <w:rsid w:val="00FE4257"/>
    <w:rsid w:val="00FF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185EEAA"/>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A45FD"/>
    <w:pPr>
      <w:widowControl w:val="0"/>
      <w:jc w:val="both"/>
    </w:pPr>
    <w:rPr>
      <w:rFonts w:ascii="Calibri" w:hAnsi="Calibri"/>
      <w:kern w:val="2"/>
      <w:sz w:val="21"/>
      <w:szCs w:val="22"/>
    </w:rPr>
  </w:style>
  <w:style w:type="paragraph" w:styleId="1">
    <w:name w:val="heading 1"/>
    <w:basedOn w:val="a"/>
    <w:next w:val="a"/>
    <w:link w:val="10"/>
    <w:uiPriority w:val="9"/>
    <w:qFormat/>
    <w:rsid w:val="006A45F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6A45F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6A45FD"/>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6A45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semiHidden/>
    <w:rsid w:val="006A45FD"/>
    <w:rPr>
      <w:b/>
      <w:bCs/>
      <w:kern w:val="44"/>
      <w:sz w:val="44"/>
      <w:szCs w:val="44"/>
    </w:rPr>
  </w:style>
  <w:style w:type="character" w:customStyle="1" w:styleId="2Char">
    <w:name w:val="标题 2 Char"/>
    <w:basedOn w:val="a0"/>
    <w:link w:val="21"/>
    <w:semiHidden/>
    <w:rsid w:val="006A45FD"/>
    <w:rPr>
      <w:rFonts w:ascii="Cambria" w:eastAsia="宋体" w:hAnsi="Cambria"/>
      <w:b/>
      <w:bCs/>
      <w:sz w:val="32"/>
      <w:szCs w:val="32"/>
    </w:rPr>
  </w:style>
  <w:style w:type="paragraph" w:customStyle="1" w:styleId="21">
    <w:name w:val="标题 21"/>
    <w:basedOn w:val="a"/>
    <w:next w:val="a"/>
    <w:link w:val="2Char"/>
    <w:rsid w:val="006A45FD"/>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basedOn w:val="a0"/>
    <w:link w:val="3"/>
    <w:semiHidden/>
    <w:rsid w:val="006A45FD"/>
    <w:rPr>
      <w:b/>
      <w:bCs/>
      <w:sz w:val="32"/>
      <w:szCs w:val="32"/>
    </w:rPr>
  </w:style>
  <w:style w:type="character" w:customStyle="1" w:styleId="40">
    <w:name w:val="标题 4 字符"/>
    <w:basedOn w:val="a0"/>
    <w:link w:val="4"/>
    <w:semiHidden/>
    <w:rsid w:val="006A45FD"/>
    <w:rPr>
      <w:rFonts w:ascii="Cambria" w:eastAsia="宋体" w:hAnsi="Cambria"/>
      <w:b/>
      <w:bCs/>
      <w:sz w:val="28"/>
      <w:szCs w:val="28"/>
    </w:rPr>
  </w:style>
  <w:style w:type="paragraph" w:styleId="a3">
    <w:name w:val="annotation text"/>
    <w:basedOn w:val="a"/>
    <w:link w:val="a4"/>
    <w:rsid w:val="006A45FD"/>
    <w:pPr>
      <w:spacing w:line="360" w:lineRule="auto"/>
      <w:jc w:val="left"/>
    </w:pPr>
    <w:rPr>
      <w:rFonts w:hint="eastAsia"/>
      <w:sz w:val="24"/>
    </w:rPr>
  </w:style>
  <w:style w:type="character" w:customStyle="1" w:styleId="a4">
    <w:name w:val="批注文字 字符"/>
    <w:basedOn w:val="a0"/>
    <w:link w:val="a3"/>
    <w:semiHidden/>
    <w:rsid w:val="006A45FD"/>
    <w:rPr>
      <w:rFonts w:ascii="Calibri" w:hAnsi="Calibri" w:hint="eastAsia"/>
      <w:sz w:val="24"/>
    </w:rPr>
  </w:style>
  <w:style w:type="character" w:customStyle="1" w:styleId="Char">
    <w:name w:val="正文文本缩进 Char"/>
    <w:basedOn w:val="a0"/>
    <w:link w:val="11"/>
    <w:semiHidden/>
    <w:rsid w:val="006A45FD"/>
    <w:rPr>
      <w:rFonts w:ascii="Arial" w:eastAsia="宋体" w:hAnsi="Arial" w:cs="Times New Roman"/>
      <w:sz w:val="24"/>
      <w:szCs w:val="24"/>
    </w:rPr>
  </w:style>
  <w:style w:type="paragraph" w:customStyle="1" w:styleId="11">
    <w:name w:val="正文文本缩进1"/>
    <w:basedOn w:val="a"/>
    <w:link w:val="Char"/>
    <w:rsid w:val="006A45FD"/>
    <w:pPr>
      <w:ind w:left="840" w:firstLine="480"/>
    </w:pPr>
    <w:rPr>
      <w:rFonts w:ascii="Arial" w:hAnsi="Arial"/>
      <w:sz w:val="24"/>
      <w:szCs w:val="24"/>
    </w:rPr>
  </w:style>
  <w:style w:type="paragraph" w:styleId="TOC3">
    <w:name w:val="toc 3"/>
    <w:basedOn w:val="a"/>
    <w:next w:val="a"/>
    <w:uiPriority w:val="39"/>
    <w:rsid w:val="006A45FD"/>
    <w:pPr>
      <w:ind w:leftChars="400" w:left="840"/>
    </w:pPr>
  </w:style>
  <w:style w:type="paragraph" w:styleId="a5">
    <w:name w:val="Balloon Text"/>
    <w:basedOn w:val="a"/>
    <w:link w:val="a6"/>
    <w:rsid w:val="006A45FD"/>
    <w:rPr>
      <w:sz w:val="18"/>
      <w:szCs w:val="18"/>
    </w:rPr>
  </w:style>
  <w:style w:type="character" w:customStyle="1" w:styleId="a6">
    <w:name w:val="批注框文本 字符"/>
    <w:basedOn w:val="a0"/>
    <w:link w:val="a5"/>
    <w:semiHidden/>
    <w:rsid w:val="006A45FD"/>
    <w:rPr>
      <w:sz w:val="18"/>
      <w:szCs w:val="18"/>
    </w:rPr>
  </w:style>
  <w:style w:type="paragraph" w:styleId="a7">
    <w:name w:val="footer"/>
    <w:basedOn w:val="a"/>
    <w:link w:val="a8"/>
    <w:rsid w:val="006A45FD"/>
    <w:pPr>
      <w:tabs>
        <w:tab w:val="center" w:pos="4153"/>
        <w:tab w:val="right" w:pos="8306"/>
      </w:tabs>
      <w:snapToGrid w:val="0"/>
      <w:jc w:val="left"/>
    </w:pPr>
    <w:rPr>
      <w:sz w:val="18"/>
      <w:szCs w:val="18"/>
    </w:rPr>
  </w:style>
  <w:style w:type="character" w:customStyle="1" w:styleId="a8">
    <w:name w:val="页脚 字符"/>
    <w:basedOn w:val="a0"/>
    <w:link w:val="a7"/>
    <w:semiHidden/>
    <w:rsid w:val="006A45FD"/>
    <w:rPr>
      <w:sz w:val="18"/>
      <w:szCs w:val="18"/>
    </w:rPr>
  </w:style>
  <w:style w:type="paragraph" w:styleId="a9">
    <w:name w:val="header"/>
    <w:basedOn w:val="a"/>
    <w:link w:val="aa"/>
    <w:rsid w:val="006A45F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semiHidden/>
    <w:rsid w:val="006A45FD"/>
    <w:rPr>
      <w:sz w:val="18"/>
      <w:szCs w:val="18"/>
    </w:rPr>
  </w:style>
  <w:style w:type="paragraph" w:styleId="TOC1">
    <w:name w:val="toc 1"/>
    <w:basedOn w:val="a"/>
    <w:next w:val="a"/>
    <w:uiPriority w:val="39"/>
    <w:rsid w:val="006A45FD"/>
    <w:pPr>
      <w:tabs>
        <w:tab w:val="left" w:pos="420"/>
        <w:tab w:val="right" w:leader="dot" w:pos="9628"/>
      </w:tabs>
    </w:pPr>
  </w:style>
  <w:style w:type="paragraph" w:styleId="TOC2">
    <w:name w:val="toc 2"/>
    <w:basedOn w:val="a"/>
    <w:next w:val="a"/>
    <w:uiPriority w:val="39"/>
    <w:rsid w:val="006A45FD"/>
    <w:pPr>
      <w:ind w:leftChars="200" w:left="420"/>
    </w:pPr>
  </w:style>
  <w:style w:type="character" w:styleId="ab">
    <w:name w:val="Hyperlink"/>
    <w:basedOn w:val="a0"/>
    <w:uiPriority w:val="99"/>
    <w:rsid w:val="006A45FD"/>
    <w:rPr>
      <w:color w:val="0000FF"/>
      <w:u w:val="single"/>
    </w:rPr>
  </w:style>
  <w:style w:type="character" w:styleId="ac">
    <w:name w:val="annotation reference"/>
    <w:basedOn w:val="a0"/>
    <w:rsid w:val="006A45FD"/>
    <w:rPr>
      <w:rFonts w:ascii="Times New Roman" w:hint="default"/>
      <w:sz w:val="21"/>
    </w:rPr>
  </w:style>
  <w:style w:type="paragraph" w:customStyle="1" w:styleId="ad">
    <w:name w:val="主题"/>
    <w:basedOn w:val="a"/>
    <w:rsid w:val="006A45FD"/>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6A45FD"/>
    <w:pPr>
      <w:ind w:firstLineChars="200" w:firstLine="420"/>
    </w:pPr>
  </w:style>
  <w:style w:type="paragraph" w:customStyle="1" w:styleId="TOC10">
    <w:name w:val="TOC 标题1"/>
    <w:basedOn w:val="1"/>
    <w:next w:val="a"/>
    <w:rsid w:val="006A45FD"/>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6A45FD"/>
    <w:pPr>
      <w:spacing w:before="120" w:after="120" w:line="360" w:lineRule="auto"/>
    </w:pPr>
    <w:rPr>
      <w:rFonts w:ascii="Arial" w:hAnsi="Arial"/>
      <w:sz w:val="24"/>
      <w:lang w:eastAsia="en-US"/>
    </w:rPr>
  </w:style>
  <w:style w:type="paragraph" w:customStyle="1" w:styleId="13">
    <w:name w:val="正文缩进1"/>
    <w:basedOn w:val="a"/>
    <w:rsid w:val="006A45FD"/>
    <w:pPr>
      <w:ind w:firstLineChars="200" w:firstLine="420"/>
    </w:pPr>
    <w:rPr>
      <w:rFonts w:ascii="Arial" w:hAnsi="Arial"/>
      <w:sz w:val="24"/>
      <w:szCs w:val="24"/>
    </w:rPr>
  </w:style>
  <w:style w:type="paragraph" w:customStyle="1" w:styleId="14">
    <w:name w:val="列出段落1"/>
    <w:basedOn w:val="a"/>
    <w:rsid w:val="006A45FD"/>
    <w:pPr>
      <w:ind w:firstLineChars="200" w:firstLine="200"/>
    </w:pPr>
    <w:rPr>
      <w:rFonts w:ascii="Times New Roman" w:hAnsi="Times New Roman"/>
      <w:sz w:val="24"/>
      <w:szCs w:val="20"/>
    </w:rPr>
  </w:style>
  <w:style w:type="paragraph" w:customStyle="1" w:styleId="15">
    <w:name w:val="页眉1"/>
    <w:basedOn w:val="a"/>
    <w:rsid w:val="006A45FD"/>
    <w:pPr>
      <w:pBdr>
        <w:bottom w:val="single" w:sz="6" w:space="1" w:color="auto"/>
      </w:pBdr>
      <w:tabs>
        <w:tab w:val="center" w:pos="4153"/>
        <w:tab w:val="right" w:pos="8306"/>
      </w:tabs>
      <w:snapToGrid w:val="0"/>
      <w:jc w:val="center"/>
    </w:pPr>
    <w:rPr>
      <w:sz w:val="18"/>
      <w:szCs w:val="18"/>
    </w:rPr>
  </w:style>
  <w:style w:type="character" w:customStyle="1" w:styleId="16">
    <w:name w:val="页码1"/>
    <w:basedOn w:val="a0"/>
    <w:rsid w:val="006A45FD"/>
    <w:rPr>
      <w:rFonts w:ascii="MS Mincho" w:eastAsia="MS Mincho"/>
    </w:rPr>
  </w:style>
  <w:style w:type="paragraph" w:customStyle="1" w:styleId="31">
    <w:name w:val="标题 31"/>
    <w:basedOn w:val="a"/>
    <w:next w:val="a"/>
    <w:link w:val="3Char"/>
    <w:rsid w:val="006A45FD"/>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6A45FD"/>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6A45FD"/>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basedOn w:val="a0"/>
    <w:link w:val="31"/>
    <w:semiHidden/>
    <w:rsid w:val="006A45FD"/>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basedOn w:val="a0"/>
    <w:link w:val="41"/>
    <w:semiHidden/>
    <w:rsid w:val="006A45FD"/>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basedOn w:val="a0"/>
    <w:link w:val="51"/>
    <w:semiHidden/>
    <w:rsid w:val="006A45FD"/>
    <w:rPr>
      <w:rFonts w:ascii="Times New Roman" w:hint="default"/>
      <w:i/>
      <w:kern w:val="2"/>
      <w:sz w:val="24"/>
    </w:rPr>
  </w:style>
  <w:style w:type="character" w:customStyle="1" w:styleId="Char1">
    <w:name w:val="页眉 Char1"/>
    <w:basedOn w:val="a0"/>
    <w:semiHidden/>
    <w:rsid w:val="006A45FD"/>
    <w:rPr>
      <w:rFonts w:ascii="Times New Roman" w:hint="default"/>
      <w:kern w:val="2"/>
      <w:sz w:val="18"/>
    </w:rPr>
  </w:style>
  <w:style w:type="character" w:customStyle="1" w:styleId="Char10">
    <w:name w:val="批注文字 Char1"/>
    <w:basedOn w:val="a0"/>
    <w:semiHidden/>
    <w:rsid w:val="006A45FD"/>
    <w:rPr>
      <w:rFonts w:ascii="Times New Roman" w:hint="default"/>
      <w:kern w:val="2"/>
      <w:sz w:val="24"/>
    </w:rPr>
  </w:style>
  <w:style w:type="paragraph" w:styleId="ae">
    <w:name w:val="Document Map"/>
    <w:basedOn w:val="a"/>
    <w:link w:val="af"/>
    <w:uiPriority w:val="99"/>
    <w:semiHidden/>
    <w:unhideWhenUsed/>
    <w:rsid w:val="00992B1D"/>
    <w:rPr>
      <w:rFonts w:ascii="宋体"/>
      <w:sz w:val="18"/>
      <w:szCs w:val="18"/>
    </w:rPr>
  </w:style>
  <w:style w:type="character" w:customStyle="1" w:styleId="af">
    <w:name w:val="文档结构图 字符"/>
    <w:basedOn w:val="a0"/>
    <w:link w:val="ae"/>
    <w:uiPriority w:val="99"/>
    <w:semiHidden/>
    <w:rsid w:val="00992B1D"/>
    <w:rPr>
      <w:rFonts w:ascii="宋体" w:hAnsi="Calibri"/>
      <w:kern w:val="2"/>
      <w:sz w:val="18"/>
      <w:szCs w:val="18"/>
    </w:rPr>
  </w:style>
  <w:style w:type="paragraph" w:styleId="af0">
    <w:name w:val="List Paragraph"/>
    <w:basedOn w:val="a"/>
    <w:uiPriority w:val="34"/>
    <w:qFormat/>
    <w:rsid w:val="00375B65"/>
    <w:pPr>
      <w:ind w:firstLineChars="200" w:firstLine="420"/>
    </w:pPr>
  </w:style>
  <w:style w:type="character" w:customStyle="1" w:styleId="20">
    <w:name w:val="标题 2 字符"/>
    <w:basedOn w:val="a0"/>
    <w:link w:val="2"/>
    <w:uiPriority w:val="9"/>
    <w:rsid w:val="00DA225C"/>
    <w:rPr>
      <w:rFonts w:ascii="Cambria" w:hAnsi="Cambria"/>
      <w:b/>
      <w:bCs/>
      <w:kern w:val="2"/>
      <w:sz w:val="32"/>
      <w:szCs w:val="32"/>
    </w:rPr>
  </w:style>
  <w:style w:type="paragraph" w:customStyle="1" w:styleId="17">
    <w:name w:val="列表段落1"/>
    <w:basedOn w:val="a"/>
    <w:rsid w:val="00DA22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0C471D3-9022-4153-A702-B31C53568E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15</Pages>
  <Words>2024</Words>
  <Characters>11541</Characters>
  <Application>Microsoft Office Word</Application>
  <DocSecurity>0</DocSecurity>
  <Lines>96</Lines>
  <Paragraphs>27</Paragraphs>
  <ScaleCrop>false</ScaleCrop>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刘 日章</cp:lastModifiedBy>
  <cp:revision>57</cp:revision>
  <dcterms:created xsi:type="dcterms:W3CDTF">2012-12-13T10:41:00Z</dcterms:created>
  <dcterms:modified xsi:type="dcterms:W3CDTF">2021-01-07T09:51:00Z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